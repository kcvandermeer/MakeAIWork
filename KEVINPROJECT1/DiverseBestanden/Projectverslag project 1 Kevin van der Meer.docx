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EBA14" w14:textId="0D011166" w:rsidR="00A9204E" w:rsidRPr="00DB2EF0" w:rsidRDefault="00CA28FE" w:rsidP="00DB2EF0">
      <w:pPr>
        <w:rPr>
          <w:rFonts w:ascii="Arial" w:hAnsi="Arial" w:cs="Arial"/>
          <w:b/>
          <w:bCs/>
          <w:sz w:val="22"/>
          <w:szCs w:val="22"/>
        </w:rPr>
      </w:pPr>
      <w:r>
        <w:rPr>
          <w:rFonts w:ascii="Arial" w:hAnsi="Arial" w:cs="Arial"/>
          <w:b/>
          <w:bCs/>
          <w:sz w:val="22"/>
          <w:szCs w:val="22"/>
        </w:rPr>
        <w:t>Projectverslag</w:t>
      </w:r>
      <w:r w:rsidR="0080670E" w:rsidRPr="00DB2EF0">
        <w:rPr>
          <w:rFonts w:ascii="Arial" w:hAnsi="Arial" w:cs="Arial"/>
          <w:b/>
          <w:bCs/>
          <w:sz w:val="22"/>
          <w:szCs w:val="22"/>
        </w:rPr>
        <w:t xml:space="preserve"> project 1</w:t>
      </w:r>
    </w:p>
    <w:p w14:paraId="010CDC11" w14:textId="198EB970" w:rsidR="0080670E" w:rsidRPr="00DB2EF0" w:rsidRDefault="0080670E" w:rsidP="00DB2EF0">
      <w:pPr>
        <w:rPr>
          <w:rFonts w:ascii="Arial" w:hAnsi="Arial" w:cs="Arial"/>
          <w:b/>
          <w:bCs/>
          <w:sz w:val="22"/>
          <w:szCs w:val="22"/>
        </w:rPr>
      </w:pPr>
      <w:r w:rsidRPr="00DB2EF0">
        <w:rPr>
          <w:rFonts w:ascii="Arial" w:hAnsi="Arial" w:cs="Arial"/>
          <w:b/>
          <w:bCs/>
          <w:sz w:val="22"/>
          <w:szCs w:val="22"/>
        </w:rPr>
        <w:t>Kevin van der Meer</w:t>
      </w:r>
    </w:p>
    <w:p w14:paraId="7F4D44C2" w14:textId="2630C1CE" w:rsidR="0080670E" w:rsidRPr="00DB2EF0" w:rsidRDefault="0080670E" w:rsidP="00DB2EF0">
      <w:pPr>
        <w:rPr>
          <w:rFonts w:ascii="Arial" w:hAnsi="Arial" w:cs="Arial"/>
          <w:b/>
          <w:bCs/>
          <w:sz w:val="22"/>
          <w:szCs w:val="22"/>
        </w:rPr>
      </w:pPr>
      <w:r w:rsidRPr="00DB2EF0">
        <w:rPr>
          <w:rFonts w:ascii="Arial" w:hAnsi="Arial" w:cs="Arial"/>
          <w:b/>
          <w:bCs/>
          <w:sz w:val="22"/>
          <w:szCs w:val="22"/>
        </w:rPr>
        <w:t>Applied Artificial Intelligence – cohort 1 2022/2023</w:t>
      </w:r>
    </w:p>
    <w:p w14:paraId="136CAB3F" w14:textId="5253BD9D" w:rsidR="0080670E" w:rsidRPr="00CA28FE" w:rsidRDefault="0080670E" w:rsidP="00DB2EF0">
      <w:pPr>
        <w:rPr>
          <w:rFonts w:ascii="Arial" w:hAnsi="Arial" w:cs="Arial"/>
          <w:b/>
          <w:bCs/>
          <w:sz w:val="22"/>
          <w:szCs w:val="22"/>
        </w:rPr>
      </w:pPr>
      <w:r w:rsidRPr="00CA28FE">
        <w:rPr>
          <w:rFonts w:ascii="Arial" w:hAnsi="Arial" w:cs="Arial"/>
          <w:b/>
          <w:bCs/>
          <w:sz w:val="22"/>
          <w:szCs w:val="22"/>
        </w:rPr>
        <w:t>1064998</w:t>
      </w:r>
    </w:p>
    <w:p w14:paraId="502C65F5" w14:textId="7D01FDA7" w:rsidR="0080670E" w:rsidRPr="00CA28FE" w:rsidRDefault="0080670E" w:rsidP="00DB2EF0">
      <w:pPr>
        <w:rPr>
          <w:rFonts w:ascii="Arial" w:hAnsi="Arial" w:cs="Arial"/>
          <w:sz w:val="22"/>
          <w:szCs w:val="22"/>
        </w:rPr>
      </w:pPr>
    </w:p>
    <w:p w14:paraId="17299A8C" w14:textId="77777777" w:rsidR="00CA28FE" w:rsidRPr="00CA28FE" w:rsidRDefault="00CA28FE" w:rsidP="00CA28FE">
      <w:pPr>
        <w:rPr>
          <w:rFonts w:ascii="Arial" w:hAnsi="Arial" w:cs="Arial"/>
          <w:b/>
          <w:bCs/>
          <w:sz w:val="22"/>
          <w:szCs w:val="22"/>
        </w:rPr>
      </w:pPr>
      <w:r w:rsidRPr="00CA28FE">
        <w:rPr>
          <w:rFonts w:ascii="Arial" w:hAnsi="Arial" w:cs="Arial"/>
          <w:b/>
          <w:bCs/>
          <w:sz w:val="22"/>
          <w:szCs w:val="22"/>
        </w:rPr>
        <w:t>Projectverslag – ML model toepassen op een (zelfrijdende) autosimulatie in SimPyLC</w:t>
      </w:r>
    </w:p>
    <w:p w14:paraId="321AA236" w14:textId="77777777" w:rsidR="00CA28FE" w:rsidRPr="00CA28FE" w:rsidRDefault="00CA28FE" w:rsidP="00CA28FE">
      <w:pPr>
        <w:rPr>
          <w:rFonts w:ascii="Arial" w:hAnsi="Arial" w:cs="Arial"/>
          <w:sz w:val="22"/>
          <w:szCs w:val="22"/>
        </w:rPr>
      </w:pPr>
    </w:p>
    <w:p w14:paraId="42CDB1AE" w14:textId="77777777" w:rsidR="00CA28FE" w:rsidRPr="00CA28FE" w:rsidRDefault="00CA28FE" w:rsidP="00CA28FE">
      <w:pPr>
        <w:rPr>
          <w:rFonts w:ascii="Arial" w:hAnsi="Arial" w:cs="Arial"/>
          <w:sz w:val="22"/>
          <w:szCs w:val="22"/>
        </w:rPr>
      </w:pPr>
      <w:r w:rsidRPr="00CA28FE">
        <w:rPr>
          <w:rFonts w:ascii="Arial" w:hAnsi="Arial" w:cs="Arial"/>
          <w:sz w:val="22"/>
          <w:szCs w:val="22"/>
        </w:rPr>
        <w:t>Op donderdag 22 september vond de kickoff plaats van dit project. In de 3,5 week hiervoor hebben wij kennisgemaakt met programmeren, en het gebruik van vele begrippen en tools die wij nodig hebben om dit project te kunnen uitvoeren. Sommige zaken zijn uitgebreid voorbijgekomen (Machine Learning, loss functies, OOP, versiebeheer, etc.), andere tools hebben we slechts even aangeraakt (NumPy, Tensorflow, SciKitLearn) en zullen we tijdens het uitvoeren van ons project beter leren kennen. Voor ons project dienden wij voor zowel de ‘lidar’ besturing als de ‘sonar’ besturing een trainingsmodel te bouwen, eerst met behulp van de library Tensorflow/keras, en daarna met behulp van SciKitLearn.</w:t>
      </w:r>
    </w:p>
    <w:p w14:paraId="682645A9" w14:textId="77777777" w:rsidR="00CA28FE" w:rsidRPr="00CA28FE" w:rsidRDefault="00CA28FE" w:rsidP="00CA28FE">
      <w:pPr>
        <w:rPr>
          <w:rFonts w:ascii="Arial" w:hAnsi="Arial" w:cs="Arial"/>
          <w:sz w:val="22"/>
          <w:szCs w:val="22"/>
        </w:rPr>
      </w:pPr>
    </w:p>
    <w:p w14:paraId="1F4B625A" w14:textId="77777777" w:rsidR="00CA28FE" w:rsidRPr="00CA28FE" w:rsidRDefault="00CA28FE" w:rsidP="00CA28FE">
      <w:pPr>
        <w:rPr>
          <w:rFonts w:ascii="Arial" w:hAnsi="Arial" w:cs="Arial"/>
          <w:b/>
          <w:bCs/>
          <w:sz w:val="22"/>
          <w:szCs w:val="22"/>
        </w:rPr>
      </w:pPr>
      <w:r w:rsidRPr="00CA28FE">
        <w:rPr>
          <w:rFonts w:ascii="Arial" w:hAnsi="Arial" w:cs="Arial"/>
          <w:b/>
          <w:bCs/>
          <w:sz w:val="22"/>
          <w:szCs w:val="22"/>
        </w:rPr>
        <w:t>Het proces</w:t>
      </w:r>
    </w:p>
    <w:p w14:paraId="2A08D723" w14:textId="13C1EC54" w:rsidR="00CA28FE" w:rsidRPr="00CA28FE" w:rsidRDefault="00CA28FE" w:rsidP="00CA28FE">
      <w:pPr>
        <w:rPr>
          <w:rFonts w:ascii="Arial" w:hAnsi="Arial" w:cs="Arial"/>
          <w:sz w:val="22"/>
          <w:szCs w:val="22"/>
        </w:rPr>
      </w:pPr>
      <w:r w:rsidRPr="00CA28FE">
        <w:rPr>
          <w:rFonts w:ascii="Arial" w:hAnsi="Arial" w:cs="Arial"/>
          <w:sz w:val="22"/>
          <w:szCs w:val="22"/>
        </w:rPr>
        <w:t xml:space="preserve">Ik ben begonnen met observeren van de hardcoded simulatie: wat gebeurt er met de stuurhoek, de snelheid, etcetera. Een interessante bevinding was dat de stuurhoek  uitsluitend een waarde van -22, 0, of 22 heeft. Tevens heb ik gespeeld met het aanpassen van de snelheid, en bemerkt dat boven een snelheid van 7 m/s het autootje van het circuit af vliegt. Hierna ben ik overgegaan op het verzamelen van trainingsdata uit het hardcoded model op zowel de lidar track als de sonar track. Hiervoor heb ik het hardcoded model ongeveer 5 rondjes op beide tracks laten rijden. Tevens heb ik validatie data verzameld door 1 rondje te rijden op beide tracks, waardoor ik voor validatie ongeveer 20% van de hoeveelheid trainingsdata heb verzameld. Vervolgens ben ik in Jupyter een (lidar &amp; sonar) Tensorflow trainingsmodel gaan bouwen. De Tensorflow website was hierbij het belangrijkste hulpmiddel. Bij het draaien van de trainingsmodellen kwam ik erachter dat de ingevoerde </w:t>
      </w:r>
      <w:r w:rsidR="00411005" w:rsidRPr="00CA28FE">
        <w:rPr>
          <w:rFonts w:ascii="Arial" w:hAnsi="Arial" w:cs="Arial"/>
          <w:sz w:val="22"/>
          <w:szCs w:val="22"/>
        </w:rPr>
        <w:t>CSV-files</w:t>
      </w:r>
      <w:r w:rsidRPr="00CA28FE">
        <w:rPr>
          <w:rFonts w:ascii="Arial" w:hAnsi="Arial" w:cs="Arial"/>
          <w:sz w:val="22"/>
          <w:szCs w:val="22"/>
        </w:rPr>
        <w:t xml:space="preserve"> met data uitmaakten op het resultaat, en ook het wijzigen van het aantal hidden layers en het aantal nodes per layer en het aanpassen van de learning rate uitmaakten op het resultaat wat mijn model gaf. Het normaliseren van de data alvorens dit door het model te halen gaf per definitie een beter resultaat (lagere loss, hogere accuracy) dus heb ik besloten om normalisatie standaard op mijn model toe te passen. Wat betreft het aantal layers en nodes en het aantal epochs heb ik aantallen gekozen die een redelijk gunstig resultaat gaven, en besloot ik om pas later, na implementatie van het model in de Driving Agent, te bekijken of dit nog verder geoptimaliseerd kan worden. </w:t>
      </w:r>
    </w:p>
    <w:p w14:paraId="30321549" w14:textId="1A53A7CE" w:rsidR="00CA28FE" w:rsidRDefault="00CA28FE" w:rsidP="00CA28FE">
      <w:pPr>
        <w:rPr>
          <w:rFonts w:ascii="Arial" w:hAnsi="Arial" w:cs="Arial"/>
          <w:sz w:val="22"/>
          <w:szCs w:val="22"/>
        </w:rPr>
      </w:pPr>
      <w:r w:rsidRPr="00CA28FE">
        <w:rPr>
          <w:rFonts w:ascii="Arial" w:hAnsi="Arial" w:cs="Arial"/>
          <w:sz w:val="22"/>
          <w:szCs w:val="22"/>
        </w:rPr>
        <w:t xml:space="preserve">Bij het implementeren van mijn </w:t>
      </w:r>
      <w:r w:rsidR="00411005" w:rsidRPr="00CA28FE">
        <w:rPr>
          <w:rFonts w:ascii="Arial" w:hAnsi="Arial" w:cs="Arial"/>
          <w:sz w:val="22"/>
          <w:szCs w:val="22"/>
        </w:rPr>
        <w:t>training model</w:t>
      </w:r>
      <w:r w:rsidRPr="00CA28FE">
        <w:rPr>
          <w:rFonts w:ascii="Arial" w:hAnsi="Arial" w:cs="Arial"/>
          <w:sz w:val="22"/>
          <w:szCs w:val="22"/>
        </w:rPr>
        <w:t xml:space="preserve"> in de drivingAgent file ben ik (samen met mijn medestudenten) de hardcoded uitvoerig gaan bestuderen. Daarbij na het regel voor regel doorlopen van de code tot de conclusie gekomen dat er iets moet gebeuren in de methodes ‘input’ en ‘sweep’. Na trial, error, en veel onderling overleg met medestudenten ben ik tot het </w:t>
      </w:r>
      <w:r w:rsidRPr="00CA28FE">
        <w:rPr>
          <w:rFonts w:ascii="Arial" w:hAnsi="Arial" w:cs="Arial"/>
          <w:sz w:val="22"/>
          <w:szCs w:val="22"/>
        </w:rPr>
        <w:lastRenderedPageBreak/>
        <w:t>inzicht gekomen dat bij de input het model ingeladen moet worden, en bij sonarweep en lidarweep het gros van de instructies om de stuurhoek te bepalen verwijderd diende te worden, en vervangen moest worden door de voorspelde stuurhoekwaarden uit de modellen (bij een gegeven sonar/lidar afstand).</w:t>
      </w:r>
      <w:r w:rsidR="00464EDB">
        <w:rPr>
          <w:rFonts w:ascii="Arial" w:hAnsi="Arial" w:cs="Arial"/>
          <w:sz w:val="22"/>
          <w:szCs w:val="22"/>
        </w:rPr>
        <w:t xml:space="preserve"> En het werkt!</w:t>
      </w:r>
      <w:r w:rsidR="0033462D">
        <w:rPr>
          <w:rFonts w:ascii="Arial" w:hAnsi="Arial" w:cs="Arial"/>
          <w:sz w:val="22"/>
          <w:szCs w:val="22"/>
        </w:rPr>
        <w:t xml:space="preserve"> Voor sonar althans.</w:t>
      </w:r>
    </w:p>
    <w:p w14:paraId="38B3E007" w14:textId="4AB5FCBE" w:rsidR="0033462D" w:rsidRDefault="0033462D" w:rsidP="00CA28FE">
      <w:pPr>
        <w:rPr>
          <w:rFonts w:ascii="Arial" w:hAnsi="Arial" w:cs="Arial"/>
          <w:sz w:val="22"/>
          <w:szCs w:val="22"/>
        </w:rPr>
      </w:pPr>
      <w:r>
        <w:rPr>
          <w:rFonts w:ascii="Arial" w:hAnsi="Arial" w:cs="Arial"/>
          <w:sz w:val="22"/>
          <w:szCs w:val="22"/>
        </w:rPr>
        <w:t>De presentatie besloten wij op te splitsen in drie delen, zodat wij allen een stuk hadden om te presenteren. Mijn stukje was een overgangsbrug tussen de implementatie van het getrainde model in de code, en ethiek. Inhoudelijk presenteerde ik onze conclusie over het project, en maakte ik een start met ethiek. Na de drie gegeven presentaties had ik uiteindelijk een voldaan gevoel, en het idee dat we de werkgevers ook daadwerkelijk iets te vertellen hadden.</w:t>
      </w:r>
    </w:p>
    <w:p w14:paraId="722A170D" w14:textId="53C3405D" w:rsidR="00464EDB" w:rsidRDefault="00464EDB" w:rsidP="00CA28FE">
      <w:pPr>
        <w:rPr>
          <w:rFonts w:ascii="Arial" w:hAnsi="Arial" w:cs="Arial"/>
          <w:sz w:val="22"/>
          <w:szCs w:val="22"/>
        </w:rPr>
      </w:pPr>
    </w:p>
    <w:p w14:paraId="04890655" w14:textId="64A9F615" w:rsidR="00464EDB" w:rsidRDefault="00464EDB" w:rsidP="00CA28FE">
      <w:pPr>
        <w:rPr>
          <w:rFonts w:ascii="Arial" w:hAnsi="Arial" w:cs="Arial"/>
          <w:b/>
          <w:bCs/>
          <w:sz w:val="22"/>
          <w:szCs w:val="22"/>
        </w:rPr>
      </w:pPr>
      <w:r>
        <w:rPr>
          <w:rFonts w:ascii="Arial" w:hAnsi="Arial" w:cs="Arial"/>
          <w:b/>
          <w:bCs/>
          <w:sz w:val="22"/>
          <w:szCs w:val="22"/>
        </w:rPr>
        <w:t>Obstakels en leerpunten</w:t>
      </w:r>
    </w:p>
    <w:p w14:paraId="67526EC6" w14:textId="78D6F4A1" w:rsidR="00464EDB" w:rsidRPr="00464EDB" w:rsidRDefault="00464EDB" w:rsidP="00CA28FE">
      <w:pPr>
        <w:rPr>
          <w:rFonts w:ascii="Arial" w:hAnsi="Arial" w:cs="Arial"/>
          <w:sz w:val="22"/>
          <w:szCs w:val="22"/>
        </w:rPr>
      </w:pPr>
      <w:r>
        <w:rPr>
          <w:rFonts w:ascii="Arial" w:hAnsi="Arial" w:cs="Arial"/>
          <w:sz w:val="22"/>
          <w:szCs w:val="22"/>
        </w:rPr>
        <w:t xml:space="preserve">Binnen de korte periode dat we met het project bezig waren viel ik onverhoopt twee dagen uit wegens ziekte. Ik kwam erachter dat ik binnen die twee dagen enorm </w:t>
      </w:r>
      <w:r w:rsidR="00411005">
        <w:rPr>
          <w:rFonts w:ascii="Arial" w:hAnsi="Arial" w:cs="Arial"/>
          <w:sz w:val="22"/>
          <w:szCs w:val="22"/>
        </w:rPr>
        <w:t>achterliep</w:t>
      </w:r>
      <w:r>
        <w:rPr>
          <w:rFonts w:ascii="Arial" w:hAnsi="Arial" w:cs="Arial"/>
          <w:sz w:val="22"/>
          <w:szCs w:val="22"/>
        </w:rPr>
        <w:t xml:space="preserve"> op de rest, en moest een enorme inhaalslag maken in de avonden en in het weekend. Daarnaast heb ik behoorlijke problemen gehad met de installatie van diverse programma’s en libraries op mijn laptop, Tensorflow voorop. Ook werkten de shell scipts om de world, de hardcoded client en de driving agent te openen niet, waardoor ik deze </w:t>
      </w:r>
      <w:r w:rsidR="0033462D">
        <w:rPr>
          <w:rFonts w:ascii="Arial" w:hAnsi="Arial" w:cs="Arial"/>
          <w:sz w:val="22"/>
          <w:szCs w:val="22"/>
        </w:rPr>
        <w:t xml:space="preserve">python </w:t>
      </w:r>
      <w:r>
        <w:rPr>
          <w:rFonts w:ascii="Arial" w:hAnsi="Arial" w:cs="Arial"/>
          <w:sz w:val="22"/>
          <w:szCs w:val="22"/>
        </w:rPr>
        <w:t xml:space="preserve">files met een omweg diende te openen. Het grootste leerpunt kwam ik echter tegen toen ik begon aan dit verslag. Ik zag bij diverse medestudenten een goed bijgehouden research documentje, waaruit aantekeningen, grafieken etcetera gekopieerd konden worden. Zelf had ik uitsluitend aantekeningen met pen en papier bijgehouden </w:t>
      </w:r>
      <w:r w:rsidR="0033462D">
        <w:rPr>
          <w:rFonts w:ascii="Arial" w:hAnsi="Arial" w:cs="Arial"/>
          <w:sz w:val="22"/>
          <w:szCs w:val="22"/>
        </w:rPr>
        <w:t>en de onleesbare brij was eigenlijk nutteloos. Voor het volgende project ben ik voornemens om vanaf de start van het project een researchdocumentje bij te houden, zodat ik aan het einde van het project een wat uitgebreider en inhoudelijk treffender verslag kan inleveren dan ik nu kon doen.</w:t>
      </w:r>
    </w:p>
    <w:p w14:paraId="0C675482" w14:textId="77777777" w:rsidR="00CA28FE" w:rsidRPr="00CA28FE" w:rsidRDefault="00CA28FE" w:rsidP="00CA28FE">
      <w:pPr>
        <w:rPr>
          <w:rFonts w:ascii="Arial" w:hAnsi="Arial" w:cs="Arial"/>
          <w:sz w:val="22"/>
          <w:szCs w:val="22"/>
        </w:rPr>
      </w:pPr>
    </w:p>
    <w:p w14:paraId="46A367A6" w14:textId="77777777" w:rsidR="000C1365" w:rsidRPr="00CA28FE" w:rsidRDefault="000C1365" w:rsidP="00DB2EF0">
      <w:pPr>
        <w:rPr>
          <w:rFonts w:ascii="Arial" w:eastAsia="Calibri" w:hAnsi="Arial" w:cs="Arial"/>
          <w:b/>
          <w:bCs/>
          <w:color w:val="000000" w:themeColor="text1"/>
          <w:sz w:val="22"/>
          <w:szCs w:val="22"/>
        </w:rPr>
      </w:pPr>
    </w:p>
    <w:p w14:paraId="7D88D7C6" w14:textId="2D5C3D2B" w:rsidR="0080670E" w:rsidRPr="00CA28FE" w:rsidRDefault="0080670E" w:rsidP="00DB2EF0">
      <w:pPr>
        <w:rPr>
          <w:rFonts w:ascii="Arial" w:eastAsia="Calibri" w:hAnsi="Arial" w:cs="Arial"/>
          <w:b/>
          <w:bCs/>
          <w:color w:val="000000" w:themeColor="text1"/>
          <w:sz w:val="22"/>
          <w:szCs w:val="22"/>
        </w:rPr>
      </w:pPr>
      <w:r w:rsidRPr="00CA28FE">
        <w:rPr>
          <w:rFonts w:ascii="Arial" w:eastAsia="Calibri" w:hAnsi="Arial" w:cs="Arial"/>
          <w:b/>
          <w:bCs/>
          <w:color w:val="000000" w:themeColor="text1"/>
          <w:sz w:val="22"/>
          <w:szCs w:val="22"/>
        </w:rPr>
        <w:t>Welke scanningsmethode is het meest geschikt en waarom?</w:t>
      </w:r>
    </w:p>
    <w:p w14:paraId="25E6A905" w14:textId="5961925F" w:rsidR="0080670E" w:rsidRPr="00CA28FE" w:rsidRDefault="0080670E" w:rsidP="00DB2EF0">
      <w:pPr>
        <w:rPr>
          <w:rFonts w:ascii="Arial" w:eastAsia="Calibri" w:hAnsi="Arial" w:cs="Arial"/>
          <w:color w:val="000000" w:themeColor="text1"/>
          <w:sz w:val="22"/>
          <w:szCs w:val="22"/>
        </w:rPr>
      </w:pPr>
      <w:r w:rsidRPr="00CA28FE">
        <w:rPr>
          <w:rFonts w:ascii="Arial" w:eastAsia="Calibri" w:hAnsi="Arial" w:cs="Arial"/>
          <w:color w:val="000000" w:themeColor="text1"/>
          <w:sz w:val="22"/>
          <w:szCs w:val="22"/>
        </w:rPr>
        <w:t xml:space="preserve">De scanningsmethodes die we in dit project hebben vergeleken zijn Lidar en Sonar. Sonar scant de omgeving af op obstakels door middel van geluidsgolven, waar lidar gebruik maakt van lichtgolven. Kort gezegd komt het erop neer dat lidar werkt met de snelheid van het licht, waar sonar werkt op de snelheid van geluid. Lidar is dus vele malen sneller dan sonar. In onze simulatie heeft de sonar 3 scanners, en de lidar 16 scanners, die beiden een kijkhoek vooruit van 120 graden (graad voor graad) afgaan. De lidar is hierdoor veel sneller en accurater dan de sonar, en is dus per definitie het meest geschikt om een gesimuleerde auto te trainen om zelf te rijden over een circuit. In mijn model werkt sonar echter beter dan lidar (lidar heb ik zelfs niet aan de praat gekregen), en dat heeft te maken met de hogere complexiteit van de input (16 inputs in plaats van 3), maar ook met het circuit. Op het gegeven lidar circuit is er (linksonderaan) een punt waar de auto te weinig input krijgt doordat de auto zich meer dan 20 meter van de dichtstbijzijnde pion bevindt. Dit zou op te lossen moeten zijn door meer obstakels/pionnen toe te voegen </w:t>
      </w:r>
      <w:r w:rsidR="00DB2EF0" w:rsidRPr="00CA28FE">
        <w:rPr>
          <w:rFonts w:ascii="Arial" w:eastAsia="Calibri" w:hAnsi="Arial" w:cs="Arial"/>
          <w:color w:val="000000" w:themeColor="text1"/>
          <w:sz w:val="22"/>
          <w:szCs w:val="22"/>
        </w:rPr>
        <w:t xml:space="preserve">aan het circuit of de simulatie zo in te stellen dat er verder vooruit gekeken wordt dan 20 meter. Als we uitgebreid de tijd </w:t>
      </w:r>
      <w:r w:rsidR="00DB2EF0" w:rsidRPr="00CA28FE">
        <w:rPr>
          <w:rFonts w:ascii="Arial" w:eastAsia="Calibri" w:hAnsi="Arial" w:cs="Arial"/>
          <w:color w:val="000000" w:themeColor="text1"/>
          <w:sz w:val="22"/>
          <w:szCs w:val="22"/>
        </w:rPr>
        <w:lastRenderedPageBreak/>
        <w:t>zouden nemen om het circuit en/of de instellingen van de simulatie te optimaliseren, zou de lidar scanningsmethode het uiteindelijk beter doen dan de sonar.</w:t>
      </w:r>
    </w:p>
    <w:p w14:paraId="2FEBE5A9" w14:textId="77777777" w:rsidR="0080670E" w:rsidRPr="00CA28FE" w:rsidRDefault="0080670E" w:rsidP="00DB2EF0">
      <w:pPr>
        <w:rPr>
          <w:rFonts w:ascii="Arial" w:eastAsia="Calibri" w:hAnsi="Arial" w:cs="Arial"/>
          <w:b/>
          <w:bCs/>
          <w:color w:val="000000" w:themeColor="text1"/>
          <w:sz w:val="22"/>
          <w:szCs w:val="22"/>
        </w:rPr>
      </w:pPr>
    </w:p>
    <w:p w14:paraId="05CAC09E" w14:textId="0F392FA4" w:rsidR="0080670E" w:rsidRPr="00CA28FE" w:rsidRDefault="0080670E" w:rsidP="00DB2EF0">
      <w:pPr>
        <w:rPr>
          <w:rFonts w:ascii="Arial" w:eastAsia="Calibri" w:hAnsi="Arial" w:cs="Arial"/>
          <w:b/>
          <w:bCs/>
          <w:color w:val="000000" w:themeColor="text1"/>
          <w:sz w:val="22"/>
          <w:szCs w:val="22"/>
        </w:rPr>
      </w:pPr>
      <w:r w:rsidRPr="00CA28FE">
        <w:rPr>
          <w:rFonts w:ascii="Arial" w:eastAsia="Calibri" w:hAnsi="Arial" w:cs="Arial"/>
          <w:b/>
          <w:bCs/>
          <w:color w:val="000000" w:themeColor="text1"/>
          <w:sz w:val="22"/>
          <w:szCs w:val="22"/>
        </w:rPr>
        <w:t>Welke aansturingsmethode werkt het beste en waarom?</w:t>
      </w:r>
    </w:p>
    <w:p w14:paraId="1FE553FD" w14:textId="5026423A" w:rsidR="00DB2EF0" w:rsidRPr="00CA28FE" w:rsidRDefault="00DB2EF0" w:rsidP="00DB2EF0">
      <w:pPr>
        <w:rPr>
          <w:rFonts w:ascii="Arial" w:eastAsia="Calibri" w:hAnsi="Arial" w:cs="Arial"/>
          <w:color w:val="000000" w:themeColor="text1"/>
          <w:sz w:val="22"/>
          <w:szCs w:val="22"/>
        </w:rPr>
      </w:pPr>
      <w:r w:rsidRPr="00CA28FE">
        <w:rPr>
          <w:rFonts w:ascii="Arial" w:eastAsia="Calibri" w:hAnsi="Arial" w:cs="Arial"/>
          <w:color w:val="000000" w:themeColor="text1"/>
          <w:sz w:val="22"/>
          <w:szCs w:val="22"/>
        </w:rPr>
        <w:t>In mijn geval werkt de TensorFlow aansturing wel, en de SciKit Learn aansturing niet.</w:t>
      </w:r>
      <w:r w:rsidR="00042A79" w:rsidRPr="00CA28FE">
        <w:rPr>
          <w:rFonts w:ascii="Arial" w:eastAsia="Calibri" w:hAnsi="Arial" w:cs="Arial"/>
          <w:color w:val="000000" w:themeColor="text1"/>
          <w:sz w:val="22"/>
          <w:szCs w:val="22"/>
        </w:rPr>
        <w:t xml:space="preserve"> Ik heb het idee dat Tensorflow een uitgebreidere library is, waardoor ik denk dat Tensorflow uiteindelijk het beste werkt.</w:t>
      </w:r>
    </w:p>
    <w:p w14:paraId="4E4C2046" w14:textId="71DF121C" w:rsidR="0080670E" w:rsidRDefault="0080670E" w:rsidP="00DB2EF0">
      <w:pPr>
        <w:rPr>
          <w:rFonts w:ascii="Arial" w:eastAsia="Calibri" w:hAnsi="Arial" w:cs="Arial"/>
          <w:b/>
          <w:bCs/>
          <w:color w:val="000000" w:themeColor="text1"/>
          <w:sz w:val="22"/>
          <w:szCs w:val="22"/>
        </w:rPr>
      </w:pPr>
      <w:r w:rsidRPr="00CA28FE">
        <w:rPr>
          <w:rFonts w:ascii="Arial" w:eastAsia="Calibri" w:hAnsi="Arial" w:cs="Arial"/>
          <w:b/>
          <w:bCs/>
          <w:color w:val="000000" w:themeColor="text1"/>
          <w:sz w:val="22"/>
          <w:szCs w:val="22"/>
        </w:rPr>
        <w:t>Hoe</w:t>
      </w:r>
      <w:r w:rsidRPr="00DB2EF0">
        <w:rPr>
          <w:rFonts w:ascii="Arial" w:eastAsia="Calibri" w:hAnsi="Arial" w:cs="Arial"/>
          <w:b/>
          <w:bCs/>
          <w:color w:val="000000" w:themeColor="text1"/>
          <w:sz w:val="22"/>
          <w:szCs w:val="22"/>
        </w:rPr>
        <w:t xml:space="preserve"> is veiligheid gegarandeerd in alle gevallen?</w:t>
      </w:r>
    </w:p>
    <w:p w14:paraId="15C6A6A6" w14:textId="2922DF4E" w:rsidR="00DB2EF0" w:rsidRPr="00DB2EF0" w:rsidRDefault="00DB2EF0" w:rsidP="00DB2EF0">
      <w:pPr>
        <w:rPr>
          <w:rFonts w:ascii="Arial" w:eastAsia="Calibri" w:hAnsi="Arial" w:cs="Arial"/>
          <w:color w:val="000000" w:themeColor="text1"/>
          <w:sz w:val="22"/>
          <w:szCs w:val="22"/>
        </w:rPr>
      </w:pPr>
      <w:r>
        <w:rPr>
          <w:rFonts w:ascii="Arial" w:eastAsia="Calibri" w:hAnsi="Arial" w:cs="Arial"/>
          <w:color w:val="000000" w:themeColor="text1"/>
          <w:sz w:val="22"/>
          <w:szCs w:val="22"/>
        </w:rPr>
        <w:t xml:space="preserve">De veiligheid is allereerst gegarandeerd omdat SimPyLC een simulatieomgeving is, waarin middels een header duidelijk is aangegeven dat het software is welke niet ontworpen/ bestemd is voor het ontwerpen van ‘real world’ toepassingen. </w:t>
      </w:r>
      <w:r w:rsidR="002256EC">
        <w:rPr>
          <w:rFonts w:ascii="Arial" w:eastAsia="Calibri" w:hAnsi="Arial" w:cs="Arial"/>
          <w:color w:val="000000" w:themeColor="text1"/>
          <w:sz w:val="22"/>
          <w:szCs w:val="22"/>
        </w:rPr>
        <w:t xml:space="preserve">Daarnaast </w:t>
      </w:r>
      <w:r w:rsidR="00042A79">
        <w:rPr>
          <w:rFonts w:ascii="Arial" w:eastAsia="Calibri" w:hAnsi="Arial" w:cs="Arial"/>
          <w:color w:val="000000" w:themeColor="text1"/>
          <w:sz w:val="22"/>
          <w:szCs w:val="22"/>
        </w:rPr>
        <w:t>is de hardcoded aangedreven door instructies, maar is er te weinig input bestaat de kans dat het autootje van de baan of tegen een pion op rijdt. Ook in de driving agent zijn er geen veiligheidsgaranties en kunnen obstakels geraakt worden, afhankelijk van hoe goed het model getraind is.</w:t>
      </w:r>
    </w:p>
    <w:p w14:paraId="597F0415" w14:textId="41130ABE" w:rsidR="0080670E" w:rsidRDefault="0080670E" w:rsidP="00DB2EF0">
      <w:pPr>
        <w:rPr>
          <w:rFonts w:ascii="Arial" w:eastAsia="Calibri" w:hAnsi="Arial" w:cs="Arial"/>
          <w:b/>
          <w:bCs/>
          <w:color w:val="000000" w:themeColor="text1"/>
          <w:sz w:val="22"/>
          <w:szCs w:val="22"/>
        </w:rPr>
      </w:pPr>
      <w:r w:rsidRPr="00DB2EF0">
        <w:rPr>
          <w:rFonts w:ascii="Arial" w:eastAsia="Calibri" w:hAnsi="Arial" w:cs="Arial"/>
          <w:b/>
          <w:bCs/>
          <w:color w:val="000000" w:themeColor="text1"/>
          <w:sz w:val="22"/>
          <w:szCs w:val="22"/>
        </w:rPr>
        <w:t>Welke aansturingsmethode is het veiligst en waarom?</w:t>
      </w:r>
    </w:p>
    <w:p w14:paraId="128FEFD8" w14:textId="60752F0A" w:rsidR="00042A79" w:rsidRPr="00042A79" w:rsidRDefault="00042A79" w:rsidP="00DB2EF0">
      <w:pPr>
        <w:rPr>
          <w:rFonts w:ascii="Arial" w:eastAsia="Calibri" w:hAnsi="Arial" w:cs="Arial"/>
          <w:color w:val="000000" w:themeColor="text1"/>
          <w:sz w:val="22"/>
          <w:szCs w:val="22"/>
        </w:rPr>
      </w:pPr>
      <w:r>
        <w:rPr>
          <w:rFonts w:ascii="Arial" w:eastAsia="Calibri" w:hAnsi="Arial" w:cs="Arial"/>
          <w:color w:val="000000" w:themeColor="text1"/>
          <w:sz w:val="22"/>
          <w:szCs w:val="22"/>
        </w:rPr>
        <w:t xml:space="preserve">Bij een voldoende getraind model (waarbij er altijd voldoende input vanuit de sensoren komt tijdens het trainen) is uiteindelijk de driving agent veiliger dan de hardcoded. </w:t>
      </w:r>
      <w:r w:rsidR="0033462D">
        <w:rPr>
          <w:rFonts w:ascii="Arial" w:eastAsia="Calibri" w:hAnsi="Arial" w:cs="Arial"/>
          <w:color w:val="000000" w:themeColor="text1"/>
          <w:sz w:val="22"/>
          <w:szCs w:val="22"/>
        </w:rPr>
        <w:t>Voordat we op dat punt zijn zouden we echter nog vele aanpassingen moeten doen aan de circuits, en het model verder moeten finetunen.</w:t>
      </w:r>
    </w:p>
    <w:p w14:paraId="78CC6D9F" w14:textId="68E88951" w:rsidR="0080670E" w:rsidRDefault="0080670E" w:rsidP="00DB2EF0">
      <w:pPr>
        <w:rPr>
          <w:rFonts w:ascii="Arial" w:eastAsia="Calibri" w:hAnsi="Arial" w:cs="Arial"/>
          <w:b/>
          <w:bCs/>
          <w:color w:val="000000" w:themeColor="text1"/>
          <w:sz w:val="22"/>
          <w:szCs w:val="22"/>
        </w:rPr>
      </w:pPr>
      <w:r w:rsidRPr="00DB2EF0">
        <w:rPr>
          <w:rFonts w:ascii="Arial" w:eastAsia="Calibri" w:hAnsi="Arial" w:cs="Arial"/>
          <w:b/>
          <w:bCs/>
          <w:color w:val="000000" w:themeColor="text1"/>
          <w:sz w:val="22"/>
          <w:szCs w:val="22"/>
        </w:rPr>
        <w:t>Is de opzet van de codebase modulair? Hoe aan te tonen?</w:t>
      </w:r>
    </w:p>
    <w:p w14:paraId="3BE8D0F4" w14:textId="2364F0BF" w:rsidR="002256EC" w:rsidRPr="002256EC" w:rsidRDefault="002256EC" w:rsidP="00DB2EF0">
      <w:pPr>
        <w:rPr>
          <w:rFonts w:ascii="Arial" w:eastAsia="Calibri" w:hAnsi="Arial" w:cs="Arial"/>
          <w:color w:val="000000" w:themeColor="text1"/>
          <w:sz w:val="22"/>
          <w:szCs w:val="22"/>
        </w:rPr>
      </w:pPr>
      <w:r>
        <w:rPr>
          <w:rFonts w:ascii="Arial" w:eastAsia="Calibri" w:hAnsi="Arial" w:cs="Arial"/>
          <w:color w:val="000000" w:themeColor="text1"/>
          <w:sz w:val="22"/>
          <w:szCs w:val="22"/>
        </w:rPr>
        <w:t>De opzet van mijn codebase is zoveel als mogelijk modulair. Wel is de code geschreven in Python</w:t>
      </w:r>
      <w:r w:rsidR="000907B1">
        <w:rPr>
          <w:rFonts w:ascii="Arial" w:eastAsia="Calibri" w:hAnsi="Arial" w:cs="Arial"/>
          <w:color w:val="000000" w:themeColor="text1"/>
          <w:sz w:val="22"/>
          <w:szCs w:val="22"/>
        </w:rPr>
        <w:t>, dus alleen modulair wanneer python gebruikt wordt</w:t>
      </w:r>
      <w:r>
        <w:rPr>
          <w:rFonts w:ascii="Arial" w:eastAsia="Calibri" w:hAnsi="Arial" w:cs="Arial"/>
          <w:color w:val="000000" w:themeColor="text1"/>
          <w:sz w:val="22"/>
          <w:szCs w:val="22"/>
        </w:rPr>
        <w:t xml:space="preserve">. Als ik eraan </w:t>
      </w:r>
      <w:r w:rsidR="00411005">
        <w:rPr>
          <w:rFonts w:ascii="Arial" w:eastAsia="Calibri" w:hAnsi="Arial" w:cs="Arial"/>
          <w:color w:val="000000" w:themeColor="text1"/>
          <w:sz w:val="22"/>
          <w:szCs w:val="22"/>
        </w:rPr>
        <w:t>toegekomen</w:t>
      </w:r>
      <w:r>
        <w:rPr>
          <w:rFonts w:ascii="Arial" w:eastAsia="Calibri" w:hAnsi="Arial" w:cs="Arial"/>
          <w:color w:val="000000" w:themeColor="text1"/>
          <w:sz w:val="22"/>
          <w:szCs w:val="22"/>
        </w:rPr>
        <w:t xml:space="preserve"> zou zijn om naast een Tensorflow trainingsmodel ook een goed werkend SciKit Learn model te bouwen zou ik dit met enkele aanpassingen en het importeren van andere libraries in de python file kunnen implementeren.</w:t>
      </w:r>
    </w:p>
    <w:p w14:paraId="506CEB39" w14:textId="77777777" w:rsidR="0080670E" w:rsidRPr="00DB2EF0" w:rsidRDefault="0080670E" w:rsidP="00DB2EF0">
      <w:pPr>
        <w:rPr>
          <w:rFonts w:ascii="Arial" w:hAnsi="Arial" w:cs="Arial"/>
          <w:sz w:val="22"/>
          <w:szCs w:val="22"/>
        </w:rPr>
      </w:pPr>
    </w:p>
    <w:sectPr w:rsidR="0080670E" w:rsidRPr="00DB2EF0"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5978B" w14:textId="77777777" w:rsidR="00A04684" w:rsidRDefault="00A04684" w:rsidP="00643C5A">
      <w:r>
        <w:separator/>
      </w:r>
    </w:p>
  </w:endnote>
  <w:endnote w:type="continuationSeparator" w:id="0">
    <w:p w14:paraId="5904E7C0" w14:textId="77777777" w:rsidR="00A04684" w:rsidRDefault="00A04684" w:rsidP="00643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ACAB5" w14:textId="77777777" w:rsidR="00A04684" w:rsidRDefault="00A04684" w:rsidP="00643C5A">
      <w:r>
        <w:separator/>
      </w:r>
    </w:p>
  </w:footnote>
  <w:footnote w:type="continuationSeparator" w:id="0">
    <w:p w14:paraId="2B3C34FF" w14:textId="77777777" w:rsidR="00A04684" w:rsidRDefault="00A04684" w:rsidP="00643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95A2CA4"/>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A7AE341C"/>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51664B8C"/>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0E4AA79A"/>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B82E4132"/>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08098"/>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DA94B8"/>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28E5DBE"/>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263A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DCAAF4F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53584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456899"/>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A5A2731"/>
    <w:multiLevelType w:val="multilevel"/>
    <w:tmpl w:val="04090023"/>
    <w:styleLink w:val="Artikelsectie"/>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8721FB6"/>
    <w:multiLevelType w:val="hybridMultilevel"/>
    <w:tmpl w:val="4DAACB40"/>
    <w:lvl w:ilvl="0" w:tplc="16C4CFF4">
      <w:start w:val="1"/>
      <w:numFmt w:val="bullet"/>
      <w:lvlText w:val="-"/>
      <w:lvlJc w:val="left"/>
      <w:pPr>
        <w:ind w:left="1080" w:hanging="360"/>
      </w:pPr>
      <w:rPr>
        <w:rFonts w:ascii="Calibri" w:eastAsia="Calibr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90142821">
    <w:abstractNumId w:val="22"/>
  </w:num>
  <w:num w:numId="2" w16cid:durableId="208804235">
    <w:abstractNumId w:val="13"/>
  </w:num>
  <w:num w:numId="3" w16cid:durableId="709309200">
    <w:abstractNumId w:val="10"/>
  </w:num>
  <w:num w:numId="4" w16cid:durableId="639506812">
    <w:abstractNumId w:val="25"/>
  </w:num>
  <w:num w:numId="5" w16cid:durableId="912200828">
    <w:abstractNumId w:val="14"/>
  </w:num>
  <w:num w:numId="6" w16cid:durableId="2097627695">
    <w:abstractNumId w:val="18"/>
  </w:num>
  <w:num w:numId="7" w16cid:durableId="1786120511">
    <w:abstractNumId w:val="20"/>
  </w:num>
  <w:num w:numId="8" w16cid:durableId="1269385979">
    <w:abstractNumId w:val="9"/>
  </w:num>
  <w:num w:numId="9" w16cid:durableId="1805780112">
    <w:abstractNumId w:val="7"/>
  </w:num>
  <w:num w:numId="10" w16cid:durableId="1976064407">
    <w:abstractNumId w:val="6"/>
  </w:num>
  <w:num w:numId="11" w16cid:durableId="129641482">
    <w:abstractNumId w:val="5"/>
  </w:num>
  <w:num w:numId="12" w16cid:durableId="1801529940">
    <w:abstractNumId w:val="4"/>
  </w:num>
  <w:num w:numId="13" w16cid:durableId="984773112">
    <w:abstractNumId w:val="8"/>
  </w:num>
  <w:num w:numId="14" w16cid:durableId="1178151836">
    <w:abstractNumId w:val="3"/>
  </w:num>
  <w:num w:numId="15" w16cid:durableId="1713572900">
    <w:abstractNumId w:val="2"/>
  </w:num>
  <w:num w:numId="16" w16cid:durableId="1956907571">
    <w:abstractNumId w:val="1"/>
  </w:num>
  <w:num w:numId="17" w16cid:durableId="792864880">
    <w:abstractNumId w:val="0"/>
  </w:num>
  <w:num w:numId="18" w16cid:durableId="1140154576">
    <w:abstractNumId w:val="15"/>
  </w:num>
  <w:num w:numId="19" w16cid:durableId="1232083675">
    <w:abstractNumId w:val="17"/>
  </w:num>
  <w:num w:numId="20" w16cid:durableId="1693065632">
    <w:abstractNumId w:val="23"/>
  </w:num>
  <w:num w:numId="21" w16cid:durableId="679161187">
    <w:abstractNumId w:val="19"/>
  </w:num>
  <w:num w:numId="22" w16cid:durableId="1842815468">
    <w:abstractNumId w:val="11"/>
  </w:num>
  <w:num w:numId="23" w16cid:durableId="2045475537">
    <w:abstractNumId w:val="26"/>
  </w:num>
  <w:num w:numId="24" w16cid:durableId="939340172">
    <w:abstractNumId w:val="12"/>
  </w:num>
  <w:num w:numId="25" w16cid:durableId="1226185785">
    <w:abstractNumId w:val="16"/>
  </w:num>
  <w:num w:numId="26" w16cid:durableId="726949686">
    <w:abstractNumId w:val="21"/>
  </w:num>
  <w:num w:numId="27" w16cid:durableId="2042205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0E"/>
    <w:rsid w:val="00042A79"/>
    <w:rsid w:val="000907B1"/>
    <w:rsid w:val="000C1365"/>
    <w:rsid w:val="002256EC"/>
    <w:rsid w:val="0033462D"/>
    <w:rsid w:val="003A34B6"/>
    <w:rsid w:val="00411005"/>
    <w:rsid w:val="00464EDB"/>
    <w:rsid w:val="00465B3B"/>
    <w:rsid w:val="00496E90"/>
    <w:rsid w:val="004E108E"/>
    <w:rsid w:val="00543C14"/>
    <w:rsid w:val="00643C5A"/>
    <w:rsid w:val="00645252"/>
    <w:rsid w:val="00682E09"/>
    <w:rsid w:val="006D3D74"/>
    <w:rsid w:val="0080670E"/>
    <w:rsid w:val="0083569A"/>
    <w:rsid w:val="009157F7"/>
    <w:rsid w:val="00A04684"/>
    <w:rsid w:val="00A82A0E"/>
    <w:rsid w:val="00A9204E"/>
    <w:rsid w:val="00C35892"/>
    <w:rsid w:val="00CA28FE"/>
    <w:rsid w:val="00CF22FD"/>
    <w:rsid w:val="00DB2EF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600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B2EF0"/>
  </w:style>
  <w:style w:type="paragraph" w:styleId="Kop1">
    <w:name w:val="heading 1"/>
    <w:basedOn w:val="Standaard"/>
    <w:next w:val="Standaard"/>
    <w:link w:val="Kop1Char"/>
    <w:uiPriority w:val="9"/>
    <w:qFormat/>
    <w:rsid w:val="00DB2EF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B2EF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B2EF0"/>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unhideWhenUsed/>
    <w:qFormat/>
    <w:rsid w:val="00DB2EF0"/>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unhideWhenUsed/>
    <w:qFormat/>
    <w:rsid w:val="00DB2EF0"/>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unhideWhenUsed/>
    <w:qFormat/>
    <w:rsid w:val="00DB2EF0"/>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unhideWhenUsed/>
    <w:qFormat/>
    <w:rsid w:val="00DB2EF0"/>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unhideWhenUsed/>
    <w:qFormat/>
    <w:rsid w:val="00DB2EF0"/>
    <w:pPr>
      <w:spacing w:before="200" w:after="0"/>
      <w:outlineLvl w:val="7"/>
    </w:pPr>
    <w:rPr>
      <w:caps/>
      <w:spacing w:val="10"/>
      <w:sz w:val="18"/>
      <w:szCs w:val="18"/>
    </w:rPr>
  </w:style>
  <w:style w:type="paragraph" w:styleId="Kop9">
    <w:name w:val="heading 9"/>
    <w:basedOn w:val="Standaard"/>
    <w:next w:val="Standaard"/>
    <w:link w:val="Kop9Char"/>
    <w:uiPriority w:val="9"/>
    <w:unhideWhenUsed/>
    <w:qFormat/>
    <w:rsid w:val="00DB2EF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2EF0"/>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DB2EF0"/>
    <w:rPr>
      <w:caps/>
      <w:spacing w:val="15"/>
      <w:shd w:val="clear" w:color="auto" w:fill="DEEAF6" w:themeFill="accent1" w:themeFillTint="33"/>
    </w:rPr>
  </w:style>
  <w:style w:type="character" w:customStyle="1" w:styleId="Kop3Char">
    <w:name w:val="Kop 3 Char"/>
    <w:basedOn w:val="Standaardalinea-lettertype"/>
    <w:link w:val="Kop3"/>
    <w:uiPriority w:val="9"/>
    <w:rsid w:val="00DB2EF0"/>
    <w:rPr>
      <w:caps/>
      <w:color w:val="1F4D78" w:themeColor="accent1" w:themeShade="7F"/>
      <w:spacing w:val="15"/>
    </w:rPr>
  </w:style>
  <w:style w:type="character" w:customStyle="1" w:styleId="Kop4Char">
    <w:name w:val="Kop 4 Char"/>
    <w:basedOn w:val="Standaardalinea-lettertype"/>
    <w:link w:val="Kop4"/>
    <w:uiPriority w:val="9"/>
    <w:rsid w:val="00DB2EF0"/>
    <w:rPr>
      <w:caps/>
      <w:color w:val="2E74B5" w:themeColor="accent1" w:themeShade="BF"/>
      <w:spacing w:val="10"/>
    </w:rPr>
  </w:style>
  <w:style w:type="character" w:customStyle="1" w:styleId="Kop5Char">
    <w:name w:val="Kop 5 Char"/>
    <w:basedOn w:val="Standaardalinea-lettertype"/>
    <w:link w:val="Kop5"/>
    <w:uiPriority w:val="9"/>
    <w:rsid w:val="00DB2EF0"/>
    <w:rPr>
      <w:caps/>
      <w:color w:val="2E74B5" w:themeColor="accent1" w:themeShade="BF"/>
      <w:spacing w:val="10"/>
    </w:rPr>
  </w:style>
  <w:style w:type="character" w:customStyle="1" w:styleId="Kop6Char">
    <w:name w:val="Kop 6 Char"/>
    <w:basedOn w:val="Standaardalinea-lettertype"/>
    <w:link w:val="Kop6"/>
    <w:uiPriority w:val="9"/>
    <w:rsid w:val="00DB2EF0"/>
    <w:rPr>
      <w:caps/>
      <w:color w:val="2E74B5" w:themeColor="accent1" w:themeShade="BF"/>
      <w:spacing w:val="10"/>
    </w:rPr>
  </w:style>
  <w:style w:type="character" w:customStyle="1" w:styleId="Kop7Char">
    <w:name w:val="Kop 7 Char"/>
    <w:basedOn w:val="Standaardalinea-lettertype"/>
    <w:link w:val="Kop7"/>
    <w:uiPriority w:val="9"/>
    <w:rsid w:val="00DB2EF0"/>
    <w:rPr>
      <w:caps/>
      <w:color w:val="2E74B5" w:themeColor="accent1" w:themeShade="BF"/>
      <w:spacing w:val="10"/>
    </w:rPr>
  </w:style>
  <w:style w:type="character" w:customStyle="1" w:styleId="Kop8Char">
    <w:name w:val="Kop 8 Char"/>
    <w:basedOn w:val="Standaardalinea-lettertype"/>
    <w:link w:val="Kop8"/>
    <w:uiPriority w:val="9"/>
    <w:rsid w:val="00DB2EF0"/>
    <w:rPr>
      <w:caps/>
      <w:spacing w:val="10"/>
      <w:sz w:val="18"/>
      <w:szCs w:val="18"/>
    </w:rPr>
  </w:style>
  <w:style w:type="character" w:customStyle="1" w:styleId="Kop9Char">
    <w:name w:val="Kop 9 Char"/>
    <w:basedOn w:val="Standaardalinea-lettertype"/>
    <w:link w:val="Kop9"/>
    <w:uiPriority w:val="9"/>
    <w:rsid w:val="00DB2EF0"/>
    <w:rPr>
      <w:i/>
      <w:iCs/>
      <w:caps/>
      <w:spacing w:val="10"/>
      <w:sz w:val="18"/>
      <w:szCs w:val="18"/>
    </w:rPr>
  </w:style>
  <w:style w:type="paragraph" w:styleId="Titel">
    <w:name w:val="Title"/>
    <w:basedOn w:val="Standaard"/>
    <w:next w:val="Standaard"/>
    <w:link w:val="TitelChar"/>
    <w:uiPriority w:val="10"/>
    <w:qFormat/>
    <w:rsid w:val="00DB2EF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DB2EF0"/>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DB2EF0"/>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B2EF0"/>
    <w:rPr>
      <w:caps/>
      <w:color w:val="595959" w:themeColor="text1" w:themeTint="A6"/>
      <w:spacing w:val="10"/>
      <w:sz w:val="21"/>
      <w:szCs w:val="21"/>
    </w:rPr>
  </w:style>
  <w:style w:type="character" w:styleId="Subtielebenadrukking">
    <w:name w:val="Subtle Emphasis"/>
    <w:uiPriority w:val="19"/>
    <w:qFormat/>
    <w:rsid w:val="00DB2EF0"/>
    <w:rPr>
      <w:i/>
      <w:iCs/>
      <w:color w:val="1F4D78" w:themeColor="accent1" w:themeShade="7F"/>
    </w:rPr>
  </w:style>
  <w:style w:type="character" w:styleId="Nadruk">
    <w:name w:val="Emphasis"/>
    <w:uiPriority w:val="20"/>
    <w:qFormat/>
    <w:rsid w:val="00DB2EF0"/>
    <w:rPr>
      <w:caps/>
      <w:color w:val="1F4D78" w:themeColor="accent1" w:themeShade="7F"/>
      <w:spacing w:val="5"/>
    </w:rPr>
  </w:style>
  <w:style w:type="character" w:styleId="Intensievebenadrukking">
    <w:name w:val="Intense Emphasis"/>
    <w:uiPriority w:val="21"/>
    <w:qFormat/>
    <w:rsid w:val="00DB2EF0"/>
    <w:rPr>
      <w:b/>
      <w:bCs/>
      <w:caps/>
      <w:color w:val="1F4D78" w:themeColor="accent1" w:themeShade="7F"/>
      <w:spacing w:val="10"/>
    </w:rPr>
  </w:style>
  <w:style w:type="character" w:styleId="Zwaar">
    <w:name w:val="Strong"/>
    <w:uiPriority w:val="22"/>
    <w:qFormat/>
    <w:rsid w:val="00DB2EF0"/>
    <w:rPr>
      <w:b/>
      <w:bCs/>
    </w:rPr>
  </w:style>
  <w:style w:type="paragraph" w:styleId="Citaat">
    <w:name w:val="Quote"/>
    <w:basedOn w:val="Standaard"/>
    <w:next w:val="Standaard"/>
    <w:link w:val="CitaatChar"/>
    <w:uiPriority w:val="29"/>
    <w:qFormat/>
    <w:rsid w:val="00DB2EF0"/>
    <w:rPr>
      <w:i/>
      <w:iCs/>
      <w:sz w:val="24"/>
      <w:szCs w:val="24"/>
    </w:rPr>
  </w:style>
  <w:style w:type="character" w:customStyle="1" w:styleId="CitaatChar">
    <w:name w:val="Citaat Char"/>
    <w:basedOn w:val="Standaardalinea-lettertype"/>
    <w:link w:val="Citaat"/>
    <w:uiPriority w:val="29"/>
    <w:rsid w:val="00DB2EF0"/>
    <w:rPr>
      <w:i/>
      <w:iCs/>
      <w:sz w:val="24"/>
      <w:szCs w:val="24"/>
    </w:rPr>
  </w:style>
  <w:style w:type="paragraph" w:styleId="Duidelijkcitaat">
    <w:name w:val="Intense Quote"/>
    <w:basedOn w:val="Standaard"/>
    <w:next w:val="Standaard"/>
    <w:link w:val="DuidelijkcitaatChar"/>
    <w:uiPriority w:val="30"/>
    <w:qFormat/>
    <w:rsid w:val="00DB2EF0"/>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DB2EF0"/>
    <w:rPr>
      <w:color w:val="5B9BD5" w:themeColor="accent1"/>
      <w:sz w:val="24"/>
      <w:szCs w:val="24"/>
    </w:rPr>
  </w:style>
  <w:style w:type="character" w:styleId="Subtieleverwijzing">
    <w:name w:val="Subtle Reference"/>
    <w:uiPriority w:val="31"/>
    <w:qFormat/>
    <w:rsid w:val="00DB2EF0"/>
    <w:rPr>
      <w:b/>
      <w:bCs/>
      <w:color w:val="5B9BD5" w:themeColor="accent1"/>
    </w:rPr>
  </w:style>
  <w:style w:type="character" w:styleId="Intensieveverwijzing">
    <w:name w:val="Intense Reference"/>
    <w:uiPriority w:val="32"/>
    <w:qFormat/>
    <w:rsid w:val="00DB2EF0"/>
    <w:rPr>
      <w:b/>
      <w:bCs/>
      <w:i/>
      <w:iCs/>
      <w:caps/>
      <w:color w:val="5B9BD5" w:themeColor="accent1"/>
    </w:rPr>
  </w:style>
  <w:style w:type="character" w:styleId="Titelvanboek">
    <w:name w:val="Book Title"/>
    <w:uiPriority w:val="33"/>
    <w:qFormat/>
    <w:rsid w:val="00DB2EF0"/>
    <w:rPr>
      <w:b/>
      <w:bCs/>
      <w:i/>
      <w:iCs/>
      <w:spacing w:val="0"/>
    </w:rPr>
  </w:style>
  <w:style w:type="character" w:styleId="Hyperlink">
    <w:name w:val="Hyperlink"/>
    <w:basedOn w:val="Standaardalinea-lettertype"/>
    <w:uiPriority w:val="99"/>
    <w:unhideWhenUsed/>
    <w:rsid w:val="00643C5A"/>
    <w:rPr>
      <w:rFonts w:ascii="Calibri" w:hAnsi="Calibri" w:cs="Calibri"/>
      <w:color w:val="1F4E79" w:themeColor="accent1" w:themeShade="80"/>
      <w:u w:val="single"/>
    </w:rPr>
  </w:style>
  <w:style w:type="character" w:styleId="GevolgdeHyperlink">
    <w:name w:val="FollowedHyperlink"/>
    <w:basedOn w:val="Standaardalinea-lettertype"/>
    <w:uiPriority w:val="99"/>
    <w:unhideWhenUsed/>
    <w:rsid w:val="00643C5A"/>
    <w:rPr>
      <w:rFonts w:ascii="Calibri" w:hAnsi="Calibri" w:cs="Calibri"/>
      <w:color w:val="954F72" w:themeColor="followedHyperlink"/>
      <w:u w:val="single"/>
    </w:rPr>
  </w:style>
  <w:style w:type="paragraph" w:styleId="Bijschrift">
    <w:name w:val="caption"/>
    <w:basedOn w:val="Standaard"/>
    <w:next w:val="Standaard"/>
    <w:uiPriority w:val="35"/>
    <w:unhideWhenUsed/>
    <w:qFormat/>
    <w:rsid w:val="00DB2EF0"/>
    <w:rPr>
      <w:b/>
      <w:bCs/>
      <w:color w:val="2E74B5" w:themeColor="accent1" w:themeShade="BF"/>
      <w:sz w:val="16"/>
      <w:szCs w:val="16"/>
    </w:rPr>
  </w:style>
  <w:style w:type="paragraph" w:styleId="Ballontekst">
    <w:name w:val="Balloon Text"/>
    <w:basedOn w:val="Standaard"/>
    <w:link w:val="BallontekstChar"/>
    <w:uiPriority w:val="99"/>
    <w:semiHidden/>
    <w:unhideWhenUsed/>
    <w:rsid w:val="00643C5A"/>
    <w:rPr>
      <w:rFonts w:ascii="Segoe UI" w:hAnsi="Segoe UI" w:cs="Segoe UI"/>
      <w:szCs w:val="18"/>
    </w:rPr>
  </w:style>
  <w:style w:type="character" w:customStyle="1" w:styleId="BallontekstChar">
    <w:name w:val="Ballontekst Char"/>
    <w:basedOn w:val="Standaardalinea-lettertype"/>
    <w:link w:val="Ballontekst"/>
    <w:uiPriority w:val="99"/>
    <w:semiHidden/>
    <w:rsid w:val="00643C5A"/>
    <w:rPr>
      <w:rFonts w:ascii="Segoe UI" w:hAnsi="Segoe UI" w:cs="Segoe UI"/>
      <w:szCs w:val="18"/>
    </w:rPr>
  </w:style>
  <w:style w:type="paragraph" w:styleId="Bloktekst">
    <w:name w:val="Block Text"/>
    <w:basedOn w:val="Standaard"/>
    <w:uiPriority w:val="99"/>
    <w:semiHidden/>
    <w:unhideWhenUsed/>
    <w:rsid w:val="00643C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Plattetekst3">
    <w:name w:val="Body Text 3"/>
    <w:basedOn w:val="Standaard"/>
    <w:link w:val="Plattetekst3Char"/>
    <w:uiPriority w:val="99"/>
    <w:semiHidden/>
    <w:unhideWhenUsed/>
    <w:rsid w:val="00643C5A"/>
    <w:pPr>
      <w:spacing w:after="120"/>
    </w:pPr>
    <w:rPr>
      <w:szCs w:val="16"/>
    </w:rPr>
  </w:style>
  <w:style w:type="character" w:customStyle="1" w:styleId="Plattetekst3Char">
    <w:name w:val="Platte tekst 3 Char"/>
    <w:basedOn w:val="Standaardalinea-lettertype"/>
    <w:link w:val="Plattetekst3"/>
    <w:uiPriority w:val="99"/>
    <w:semiHidden/>
    <w:rsid w:val="00643C5A"/>
    <w:rPr>
      <w:rFonts w:ascii="Calibri" w:hAnsi="Calibri" w:cs="Calibri"/>
      <w:szCs w:val="16"/>
    </w:rPr>
  </w:style>
  <w:style w:type="paragraph" w:styleId="Plattetekstinspringen3">
    <w:name w:val="Body Text Indent 3"/>
    <w:basedOn w:val="Standaard"/>
    <w:link w:val="Plattetekstinspringen3Char"/>
    <w:uiPriority w:val="99"/>
    <w:semiHidden/>
    <w:unhideWhenUsed/>
    <w:rsid w:val="00643C5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643C5A"/>
    <w:rPr>
      <w:rFonts w:ascii="Calibri" w:hAnsi="Calibri" w:cs="Calibri"/>
      <w:szCs w:val="16"/>
    </w:rPr>
  </w:style>
  <w:style w:type="character" w:styleId="Verwijzingopmerking">
    <w:name w:val="annotation reference"/>
    <w:basedOn w:val="Standaardalinea-lettertype"/>
    <w:uiPriority w:val="99"/>
    <w:semiHidden/>
    <w:unhideWhenUsed/>
    <w:rsid w:val="00643C5A"/>
    <w:rPr>
      <w:rFonts w:ascii="Calibri" w:hAnsi="Calibri" w:cs="Calibri"/>
      <w:sz w:val="22"/>
      <w:szCs w:val="16"/>
    </w:rPr>
  </w:style>
  <w:style w:type="paragraph" w:styleId="Tekstopmerking">
    <w:name w:val="annotation text"/>
    <w:basedOn w:val="Standaard"/>
    <w:link w:val="TekstopmerkingChar"/>
    <w:uiPriority w:val="99"/>
    <w:semiHidden/>
    <w:unhideWhenUsed/>
    <w:rsid w:val="00643C5A"/>
  </w:style>
  <w:style w:type="character" w:customStyle="1" w:styleId="TekstopmerkingChar">
    <w:name w:val="Tekst opmerking Char"/>
    <w:basedOn w:val="Standaardalinea-lettertype"/>
    <w:link w:val="Tekstopmerking"/>
    <w:uiPriority w:val="99"/>
    <w:semiHidden/>
    <w:rsid w:val="00643C5A"/>
    <w:rPr>
      <w:rFonts w:ascii="Calibri" w:hAnsi="Calibri" w:cs="Calibri"/>
      <w:szCs w:val="20"/>
    </w:rPr>
  </w:style>
  <w:style w:type="paragraph" w:styleId="Onderwerpvanopmerking">
    <w:name w:val="annotation subject"/>
    <w:basedOn w:val="Tekstopmerking"/>
    <w:next w:val="Tekstopmerking"/>
    <w:link w:val="OnderwerpvanopmerkingChar"/>
    <w:uiPriority w:val="99"/>
    <w:semiHidden/>
    <w:unhideWhenUsed/>
    <w:rsid w:val="00643C5A"/>
    <w:rPr>
      <w:b/>
      <w:bCs/>
    </w:rPr>
  </w:style>
  <w:style w:type="character" w:customStyle="1" w:styleId="OnderwerpvanopmerkingChar">
    <w:name w:val="Onderwerp van opmerking Char"/>
    <w:basedOn w:val="TekstopmerkingChar"/>
    <w:link w:val="Onderwerpvanopmerking"/>
    <w:uiPriority w:val="99"/>
    <w:semiHidden/>
    <w:rsid w:val="00643C5A"/>
    <w:rPr>
      <w:rFonts w:ascii="Calibri" w:hAnsi="Calibri" w:cs="Calibri"/>
      <w:b/>
      <w:bCs/>
      <w:szCs w:val="20"/>
    </w:rPr>
  </w:style>
  <w:style w:type="paragraph" w:styleId="Documentstructuur">
    <w:name w:val="Document Map"/>
    <w:basedOn w:val="Standaard"/>
    <w:link w:val="DocumentstructuurChar"/>
    <w:uiPriority w:val="99"/>
    <w:semiHidden/>
    <w:unhideWhenUsed/>
    <w:rsid w:val="00643C5A"/>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643C5A"/>
    <w:rPr>
      <w:rFonts w:ascii="Segoe UI" w:hAnsi="Segoe UI" w:cs="Segoe UI"/>
      <w:szCs w:val="16"/>
    </w:rPr>
  </w:style>
  <w:style w:type="paragraph" w:styleId="Eindnoottekst">
    <w:name w:val="endnote text"/>
    <w:basedOn w:val="Standaard"/>
    <w:link w:val="EindnoottekstChar"/>
    <w:uiPriority w:val="99"/>
    <w:semiHidden/>
    <w:unhideWhenUsed/>
    <w:rsid w:val="00643C5A"/>
  </w:style>
  <w:style w:type="character" w:customStyle="1" w:styleId="EindnoottekstChar">
    <w:name w:val="Eindnoottekst Char"/>
    <w:basedOn w:val="Standaardalinea-lettertype"/>
    <w:link w:val="Eindnoottekst"/>
    <w:uiPriority w:val="99"/>
    <w:semiHidden/>
    <w:rsid w:val="00643C5A"/>
    <w:rPr>
      <w:rFonts w:ascii="Calibri" w:hAnsi="Calibri" w:cs="Calibri"/>
      <w:szCs w:val="20"/>
    </w:rPr>
  </w:style>
  <w:style w:type="paragraph" w:styleId="Afzender">
    <w:name w:val="envelope return"/>
    <w:basedOn w:val="Standaard"/>
    <w:uiPriority w:val="99"/>
    <w:semiHidden/>
    <w:unhideWhenUsed/>
    <w:rsid w:val="00643C5A"/>
    <w:rPr>
      <w:rFonts w:ascii="Calibri Light" w:eastAsiaTheme="majorEastAsia" w:hAnsi="Calibri Light" w:cs="Calibri Light"/>
    </w:rPr>
  </w:style>
  <w:style w:type="paragraph" w:styleId="Voetnoottekst">
    <w:name w:val="footnote text"/>
    <w:basedOn w:val="Standaard"/>
    <w:link w:val="VoetnoottekstChar"/>
    <w:uiPriority w:val="99"/>
    <w:semiHidden/>
    <w:unhideWhenUsed/>
    <w:rsid w:val="00643C5A"/>
  </w:style>
  <w:style w:type="character" w:customStyle="1" w:styleId="VoetnoottekstChar">
    <w:name w:val="Voetnoottekst Char"/>
    <w:basedOn w:val="Standaardalinea-lettertype"/>
    <w:link w:val="Voetnoottekst"/>
    <w:uiPriority w:val="99"/>
    <w:semiHidden/>
    <w:rsid w:val="00643C5A"/>
    <w:rPr>
      <w:rFonts w:ascii="Calibri" w:hAnsi="Calibri" w:cs="Calibri"/>
      <w:szCs w:val="20"/>
    </w:rPr>
  </w:style>
  <w:style w:type="character" w:styleId="HTMLCode">
    <w:name w:val="HTML Code"/>
    <w:basedOn w:val="Standaardalinea-lettertype"/>
    <w:uiPriority w:val="99"/>
    <w:semiHidden/>
    <w:unhideWhenUsed/>
    <w:rsid w:val="00643C5A"/>
    <w:rPr>
      <w:rFonts w:ascii="Consolas" w:hAnsi="Consolas" w:cs="Calibri"/>
      <w:sz w:val="22"/>
      <w:szCs w:val="20"/>
    </w:rPr>
  </w:style>
  <w:style w:type="character" w:styleId="HTML-toetsenbord">
    <w:name w:val="HTML Keyboard"/>
    <w:basedOn w:val="Standaardalinea-lettertype"/>
    <w:uiPriority w:val="99"/>
    <w:semiHidden/>
    <w:unhideWhenUsed/>
    <w:rsid w:val="00643C5A"/>
    <w:rPr>
      <w:rFonts w:ascii="Consolas" w:hAnsi="Consolas" w:cs="Calibri"/>
      <w:sz w:val="22"/>
      <w:szCs w:val="20"/>
    </w:rPr>
  </w:style>
  <w:style w:type="paragraph" w:styleId="HTML-voorafopgemaakt">
    <w:name w:val="HTML Preformatted"/>
    <w:basedOn w:val="Standaard"/>
    <w:link w:val="HTML-voorafopgemaaktChar"/>
    <w:uiPriority w:val="99"/>
    <w:semiHidden/>
    <w:unhideWhenUsed/>
    <w:rsid w:val="00643C5A"/>
    <w:rPr>
      <w:rFonts w:ascii="Consolas" w:hAnsi="Consolas"/>
    </w:rPr>
  </w:style>
  <w:style w:type="character" w:customStyle="1" w:styleId="HTML-voorafopgemaaktChar">
    <w:name w:val="HTML - vooraf opgemaakt Char"/>
    <w:basedOn w:val="Standaardalinea-lettertype"/>
    <w:link w:val="HTML-voorafopgemaakt"/>
    <w:uiPriority w:val="99"/>
    <w:semiHidden/>
    <w:rsid w:val="00643C5A"/>
    <w:rPr>
      <w:rFonts w:ascii="Consolas" w:hAnsi="Consolas" w:cs="Calibri"/>
      <w:szCs w:val="20"/>
    </w:rPr>
  </w:style>
  <w:style w:type="character" w:styleId="HTML-schrijfmachine">
    <w:name w:val="HTML Typewriter"/>
    <w:basedOn w:val="Standaardalinea-lettertype"/>
    <w:uiPriority w:val="99"/>
    <w:semiHidden/>
    <w:unhideWhenUsed/>
    <w:rsid w:val="00643C5A"/>
    <w:rPr>
      <w:rFonts w:ascii="Consolas" w:hAnsi="Consolas" w:cs="Calibri"/>
      <w:sz w:val="22"/>
      <w:szCs w:val="20"/>
    </w:rPr>
  </w:style>
  <w:style w:type="paragraph" w:styleId="Macrotekst">
    <w:name w:val="macro"/>
    <w:link w:val="MacrotekstChar"/>
    <w:uiPriority w:val="99"/>
    <w:semiHidden/>
    <w:unhideWhenUsed/>
    <w:rsid w:val="00643C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rPr>
  </w:style>
  <w:style w:type="character" w:customStyle="1" w:styleId="MacrotekstChar">
    <w:name w:val="Macrotekst Char"/>
    <w:basedOn w:val="Standaardalinea-lettertype"/>
    <w:link w:val="Macrotekst"/>
    <w:uiPriority w:val="99"/>
    <w:semiHidden/>
    <w:rsid w:val="00643C5A"/>
    <w:rPr>
      <w:rFonts w:ascii="Consolas" w:hAnsi="Consolas" w:cs="Calibri"/>
      <w:szCs w:val="20"/>
    </w:rPr>
  </w:style>
  <w:style w:type="paragraph" w:styleId="Tekstzonderopmaak">
    <w:name w:val="Plain Text"/>
    <w:basedOn w:val="Standaard"/>
    <w:link w:val="TekstzonderopmaakChar"/>
    <w:uiPriority w:val="99"/>
    <w:semiHidden/>
    <w:unhideWhenUsed/>
    <w:rsid w:val="00643C5A"/>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643C5A"/>
    <w:rPr>
      <w:rFonts w:ascii="Consolas" w:hAnsi="Consolas" w:cs="Calibri"/>
      <w:szCs w:val="21"/>
    </w:rPr>
  </w:style>
  <w:style w:type="character" w:styleId="Tekstvantijdelijkeaanduiding">
    <w:name w:val="Placeholder Text"/>
    <w:basedOn w:val="Standaardalinea-lettertype"/>
    <w:uiPriority w:val="99"/>
    <w:semiHidden/>
    <w:rsid w:val="00643C5A"/>
    <w:rPr>
      <w:rFonts w:ascii="Calibri" w:hAnsi="Calibri" w:cs="Calibri"/>
      <w:color w:val="3B3838" w:themeColor="background2" w:themeShade="40"/>
    </w:rPr>
  </w:style>
  <w:style w:type="paragraph" w:styleId="Koptekst">
    <w:name w:val="header"/>
    <w:basedOn w:val="Standaard"/>
    <w:link w:val="KoptekstChar"/>
    <w:uiPriority w:val="99"/>
    <w:unhideWhenUsed/>
    <w:rsid w:val="00643C5A"/>
  </w:style>
  <w:style w:type="character" w:customStyle="1" w:styleId="KoptekstChar">
    <w:name w:val="Koptekst Char"/>
    <w:basedOn w:val="Standaardalinea-lettertype"/>
    <w:link w:val="Koptekst"/>
    <w:uiPriority w:val="99"/>
    <w:rsid w:val="00643C5A"/>
    <w:rPr>
      <w:rFonts w:ascii="Calibri" w:hAnsi="Calibri" w:cs="Calibri"/>
    </w:rPr>
  </w:style>
  <w:style w:type="paragraph" w:styleId="Voettekst">
    <w:name w:val="footer"/>
    <w:basedOn w:val="Standaard"/>
    <w:link w:val="VoettekstChar"/>
    <w:uiPriority w:val="99"/>
    <w:unhideWhenUsed/>
    <w:rsid w:val="00643C5A"/>
  </w:style>
  <w:style w:type="character" w:customStyle="1" w:styleId="VoettekstChar">
    <w:name w:val="Voettekst Char"/>
    <w:basedOn w:val="Standaardalinea-lettertype"/>
    <w:link w:val="Voettekst"/>
    <w:uiPriority w:val="99"/>
    <w:rsid w:val="00643C5A"/>
    <w:rPr>
      <w:rFonts w:ascii="Calibri" w:hAnsi="Calibri" w:cs="Calibri"/>
    </w:rPr>
  </w:style>
  <w:style w:type="paragraph" w:styleId="Inhopg9">
    <w:name w:val="toc 9"/>
    <w:basedOn w:val="Standaard"/>
    <w:next w:val="Standaard"/>
    <w:autoRedefine/>
    <w:uiPriority w:val="39"/>
    <w:semiHidden/>
    <w:unhideWhenUsed/>
    <w:rsid w:val="00643C5A"/>
    <w:pPr>
      <w:spacing w:after="120"/>
      <w:ind w:left="1757"/>
    </w:pPr>
  </w:style>
  <w:style w:type="character" w:styleId="Vermelding">
    <w:name w:val="Mention"/>
    <w:basedOn w:val="Standaardalinea-lettertype"/>
    <w:uiPriority w:val="99"/>
    <w:semiHidden/>
    <w:unhideWhenUsed/>
    <w:rsid w:val="00643C5A"/>
    <w:rPr>
      <w:rFonts w:ascii="Calibri" w:hAnsi="Calibri" w:cs="Calibri"/>
      <w:color w:val="2B579A"/>
      <w:shd w:val="clear" w:color="auto" w:fill="E1DFDD"/>
    </w:rPr>
  </w:style>
  <w:style w:type="numbering" w:styleId="111111">
    <w:name w:val="Outline List 2"/>
    <w:basedOn w:val="Geenlijst"/>
    <w:uiPriority w:val="99"/>
    <w:semiHidden/>
    <w:unhideWhenUsed/>
    <w:rsid w:val="00643C5A"/>
    <w:pPr>
      <w:numPr>
        <w:numId w:val="24"/>
      </w:numPr>
    </w:pPr>
  </w:style>
  <w:style w:type="numbering" w:styleId="1ai">
    <w:name w:val="Outline List 1"/>
    <w:basedOn w:val="Geenlijst"/>
    <w:uiPriority w:val="99"/>
    <w:semiHidden/>
    <w:unhideWhenUsed/>
    <w:rsid w:val="00643C5A"/>
    <w:pPr>
      <w:numPr>
        <w:numId w:val="25"/>
      </w:numPr>
    </w:pPr>
  </w:style>
  <w:style w:type="character" w:styleId="HTMLVariable">
    <w:name w:val="HTML Variable"/>
    <w:basedOn w:val="Standaardalinea-lettertype"/>
    <w:uiPriority w:val="99"/>
    <w:semiHidden/>
    <w:unhideWhenUsed/>
    <w:rsid w:val="00643C5A"/>
    <w:rPr>
      <w:rFonts w:ascii="Calibri" w:hAnsi="Calibri" w:cs="Calibri"/>
      <w:i/>
      <w:iCs/>
    </w:rPr>
  </w:style>
  <w:style w:type="paragraph" w:styleId="HTML-adres">
    <w:name w:val="HTML Address"/>
    <w:basedOn w:val="Standaard"/>
    <w:link w:val="HTML-adresChar"/>
    <w:uiPriority w:val="99"/>
    <w:semiHidden/>
    <w:unhideWhenUsed/>
    <w:rsid w:val="00643C5A"/>
    <w:rPr>
      <w:i/>
      <w:iCs/>
    </w:rPr>
  </w:style>
  <w:style w:type="character" w:customStyle="1" w:styleId="HTML-adresChar">
    <w:name w:val="HTML-adres Char"/>
    <w:basedOn w:val="Standaardalinea-lettertype"/>
    <w:link w:val="HTML-adres"/>
    <w:uiPriority w:val="99"/>
    <w:semiHidden/>
    <w:rsid w:val="00643C5A"/>
    <w:rPr>
      <w:rFonts w:ascii="Calibri" w:hAnsi="Calibri" w:cs="Calibri"/>
      <w:i/>
      <w:iCs/>
    </w:rPr>
  </w:style>
  <w:style w:type="character" w:styleId="HTMLDefinition">
    <w:name w:val="HTML Definition"/>
    <w:basedOn w:val="Standaardalinea-lettertype"/>
    <w:uiPriority w:val="99"/>
    <w:semiHidden/>
    <w:unhideWhenUsed/>
    <w:rsid w:val="00643C5A"/>
    <w:rPr>
      <w:rFonts w:ascii="Calibri" w:hAnsi="Calibri" w:cs="Calibri"/>
      <w:i/>
      <w:iCs/>
    </w:rPr>
  </w:style>
  <w:style w:type="character" w:styleId="HTML-citaat">
    <w:name w:val="HTML Cite"/>
    <w:basedOn w:val="Standaardalinea-lettertype"/>
    <w:uiPriority w:val="99"/>
    <w:semiHidden/>
    <w:unhideWhenUsed/>
    <w:rsid w:val="00643C5A"/>
    <w:rPr>
      <w:rFonts w:ascii="Calibri" w:hAnsi="Calibri" w:cs="Calibri"/>
      <w:i/>
      <w:iCs/>
    </w:rPr>
  </w:style>
  <w:style w:type="character" w:styleId="HTML-voorbeeld">
    <w:name w:val="HTML Sample"/>
    <w:basedOn w:val="Standaardalinea-lettertype"/>
    <w:uiPriority w:val="99"/>
    <w:semiHidden/>
    <w:unhideWhenUsed/>
    <w:rsid w:val="00643C5A"/>
    <w:rPr>
      <w:rFonts w:ascii="Consolas" w:hAnsi="Consolas" w:cs="Calibri"/>
      <w:sz w:val="24"/>
      <w:szCs w:val="24"/>
    </w:rPr>
  </w:style>
  <w:style w:type="character" w:styleId="HTML-acroniem">
    <w:name w:val="HTML Acronym"/>
    <w:basedOn w:val="Standaardalinea-lettertype"/>
    <w:uiPriority w:val="99"/>
    <w:semiHidden/>
    <w:unhideWhenUsed/>
    <w:rsid w:val="00643C5A"/>
    <w:rPr>
      <w:rFonts w:ascii="Calibri" w:hAnsi="Calibri" w:cs="Calibri"/>
    </w:rPr>
  </w:style>
  <w:style w:type="paragraph" w:styleId="Inhopg1">
    <w:name w:val="toc 1"/>
    <w:basedOn w:val="Standaard"/>
    <w:next w:val="Standaard"/>
    <w:autoRedefine/>
    <w:uiPriority w:val="39"/>
    <w:semiHidden/>
    <w:unhideWhenUsed/>
    <w:rsid w:val="00643C5A"/>
    <w:pPr>
      <w:spacing w:after="100"/>
    </w:pPr>
  </w:style>
  <w:style w:type="paragraph" w:styleId="Inhopg2">
    <w:name w:val="toc 2"/>
    <w:basedOn w:val="Standaard"/>
    <w:next w:val="Standaard"/>
    <w:autoRedefine/>
    <w:uiPriority w:val="39"/>
    <w:semiHidden/>
    <w:unhideWhenUsed/>
    <w:rsid w:val="00643C5A"/>
    <w:pPr>
      <w:spacing w:after="100"/>
      <w:ind w:left="220"/>
    </w:pPr>
  </w:style>
  <w:style w:type="paragraph" w:styleId="Inhopg3">
    <w:name w:val="toc 3"/>
    <w:basedOn w:val="Standaard"/>
    <w:next w:val="Standaard"/>
    <w:autoRedefine/>
    <w:uiPriority w:val="39"/>
    <w:semiHidden/>
    <w:unhideWhenUsed/>
    <w:rsid w:val="00643C5A"/>
    <w:pPr>
      <w:spacing w:after="100"/>
      <w:ind w:left="440"/>
    </w:pPr>
  </w:style>
  <w:style w:type="paragraph" w:styleId="Inhopg4">
    <w:name w:val="toc 4"/>
    <w:basedOn w:val="Standaard"/>
    <w:next w:val="Standaard"/>
    <w:autoRedefine/>
    <w:uiPriority w:val="39"/>
    <w:semiHidden/>
    <w:unhideWhenUsed/>
    <w:rsid w:val="00643C5A"/>
    <w:pPr>
      <w:spacing w:after="100"/>
      <w:ind w:left="660"/>
    </w:pPr>
  </w:style>
  <w:style w:type="paragraph" w:styleId="Inhopg5">
    <w:name w:val="toc 5"/>
    <w:basedOn w:val="Standaard"/>
    <w:next w:val="Standaard"/>
    <w:autoRedefine/>
    <w:uiPriority w:val="39"/>
    <w:semiHidden/>
    <w:unhideWhenUsed/>
    <w:rsid w:val="00643C5A"/>
    <w:pPr>
      <w:spacing w:after="100"/>
      <w:ind w:left="880"/>
    </w:pPr>
  </w:style>
  <w:style w:type="paragraph" w:styleId="Inhopg6">
    <w:name w:val="toc 6"/>
    <w:basedOn w:val="Standaard"/>
    <w:next w:val="Standaard"/>
    <w:autoRedefine/>
    <w:uiPriority w:val="39"/>
    <w:semiHidden/>
    <w:unhideWhenUsed/>
    <w:rsid w:val="00643C5A"/>
    <w:pPr>
      <w:spacing w:after="100"/>
      <w:ind w:left="1100"/>
    </w:pPr>
  </w:style>
  <w:style w:type="paragraph" w:styleId="Inhopg7">
    <w:name w:val="toc 7"/>
    <w:basedOn w:val="Standaard"/>
    <w:next w:val="Standaard"/>
    <w:autoRedefine/>
    <w:uiPriority w:val="39"/>
    <w:semiHidden/>
    <w:unhideWhenUsed/>
    <w:rsid w:val="00643C5A"/>
    <w:pPr>
      <w:spacing w:after="100"/>
      <w:ind w:left="1320"/>
    </w:pPr>
  </w:style>
  <w:style w:type="paragraph" w:styleId="Inhopg8">
    <w:name w:val="toc 8"/>
    <w:basedOn w:val="Standaard"/>
    <w:next w:val="Standaard"/>
    <w:autoRedefine/>
    <w:uiPriority w:val="39"/>
    <w:semiHidden/>
    <w:unhideWhenUsed/>
    <w:rsid w:val="00643C5A"/>
    <w:pPr>
      <w:spacing w:after="100"/>
      <w:ind w:left="1540"/>
    </w:pPr>
  </w:style>
  <w:style w:type="paragraph" w:styleId="Kopvaninhoudsopgave">
    <w:name w:val="TOC Heading"/>
    <w:basedOn w:val="Kop1"/>
    <w:next w:val="Standaard"/>
    <w:uiPriority w:val="39"/>
    <w:semiHidden/>
    <w:unhideWhenUsed/>
    <w:qFormat/>
    <w:rsid w:val="00DB2EF0"/>
    <w:pPr>
      <w:outlineLvl w:val="9"/>
    </w:pPr>
  </w:style>
  <w:style w:type="table" w:styleId="Professioneletabel">
    <w:name w:val="Table Professional"/>
    <w:basedOn w:val="Standaardtabel"/>
    <w:uiPriority w:val="99"/>
    <w:semiHidden/>
    <w:unhideWhenUsed/>
    <w:rsid w:val="00643C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emiddeldelijst1">
    <w:name w:val="Medium List 1"/>
    <w:basedOn w:val="Standaardtabel"/>
    <w:uiPriority w:val="65"/>
    <w:semiHidden/>
    <w:unhideWhenUsed/>
    <w:rsid w:val="00643C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643C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Gemiddeldelijst1-accent2">
    <w:name w:val="Medium List 1 Accent 2"/>
    <w:basedOn w:val="Standaardtabel"/>
    <w:uiPriority w:val="65"/>
    <w:semiHidden/>
    <w:unhideWhenUsed/>
    <w:rsid w:val="00643C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Gemiddeldelijst1-accent3">
    <w:name w:val="Medium List 1 Accent 3"/>
    <w:basedOn w:val="Standaardtabel"/>
    <w:uiPriority w:val="65"/>
    <w:semiHidden/>
    <w:unhideWhenUsed/>
    <w:rsid w:val="00643C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4">
    <w:name w:val="Medium List 1 Accent 4"/>
    <w:basedOn w:val="Standaardtabel"/>
    <w:uiPriority w:val="65"/>
    <w:semiHidden/>
    <w:unhideWhenUsed/>
    <w:rsid w:val="00643C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Gemiddeldelijst1-accent5">
    <w:name w:val="Medium List 1 Accent 5"/>
    <w:basedOn w:val="Standaardtabel"/>
    <w:uiPriority w:val="65"/>
    <w:semiHidden/>
    <w:unhideWhenUsed/>
    <w:rsid w:val="00643C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Gemiddeldelijst1-accent6">
    <w:name w:val="Medium List 1 Accent 6"/>
    <w:basedOn w:val="Standaardtabel"/>
    <w:uiPriority w:val="65"/>
    <w:semiHidden/>
    <w:unhideWhenUsed/>
    <w:rsid w:val="00643C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emiddeldelijst2">
    <w:name w:val="Medium List 2"/>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643C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643C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643C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643C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643C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643C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643C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raster1">
    <w:name w:val="Medium Grid 1"/>
    <w:basedOn w:val="Standaardtabel"/>
    <w:uiPriority w:val="67"/>
    <w:semiHidden/>
    <w:unhideWhenUsed/>
    <w:rsid w:val="00643C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643C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emiddeldraster1-accent2">
    <w:name w:val="Medium Grid 1 Accent 2"/>
    <w:basedOn w:val="Standaardtabel"/>
    <w:uiPriority w:val="67"/>
    <w:semiHidden/>
    <w:unhideWhenUsed/>
    <w:rsid w:val="00643C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emiddeldraster1-accent3">
    <w:name w:val="Medium Grid 1 Accent 3"/>
    <w:basedOn w:val="Standaardtabel"/>
    <w:uiPriority w:val="67"/>
    <w:semiHidden/>
    <w:unhideWhenUsed/>
    <w:rsid w:val="00643C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4">
    <w:name w:val="Medium Grid 1 Accent 4"/>
    <w:basedOn w:val="Standaardtabel"/>
    <w:uiPriority w:val="67"/>
    <w:semiHidden/>
    <w:unhideWhenUsed/>
    <w:rsid w:val="00643C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emiddeldraster1-accent5">
    <w:name w:val="Medium Grid 1 Accent 5"/>
    <w:basedOn w:val="Standaardtabel"/>
    <w:uiPriority w:val="67"/>
    <w:semiHidden/>
    <w:unhideWhenUsed/>
    <w:rsid w:val="00643C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emiddeldraster1-accent6">
    <w:name w:val="Medium Grid 1 Accent 6"/>
    <w:basedOn w:val="Standaardtabel"/>
    <w:uiPriority w:val="67"/>
    <w:semiHidden/>
    <w:unhideWhenUsed/>
    <w:rsid w:val="00643C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emiddeldraster2">
    <w:name w:val="Medium Grid 2"/>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emiddeldraster3-accent2">
    <w:name w:val="Medium Grid 3 Accent 2"/>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emiddeldraster3-accent3">
    <w:name w:val="Medium Grid 3 Accent 3"/>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4">
    <w:name w:val="Medium Grid 3 Accent 4"/>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emiddeldraster3-accent5">
    <w:name w:val="Medium Grid 3 Accent 5"/>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emiddeldraster3-accent6">
    <w:name w:val="Medium Grid 3 Accent 6"/>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e">
    <w:name w:val="Bibliography"/>
    <w:basedOn w:val="Standaard"/>
    <w:next w:val="Standaard"/>
    <w:uiPriority w:val="37"/>
    <w:semiHidden/>
    <w:unhideWhenUsed/>
    <w:rsid w:val="00643C5A"/>
  </w:style>
  <w:style w:type="character" w:styleId="Hashtag">
    <w:name w:val="Hashtag"/>
    <w:basedOn w:val="Standaardalinea-lettertype"/>
    <w:uiPriority w:val="99"/>
    <w:semiHidden/>
    <w:unhideWhenUsed/>
    <w:rsid w:val="00643C5A"/>
    <w:rPr>
      <w:rFonts w:ascii="Calibri" w:hAnsi="Calibri" w:cs="Calibri"/>
      <w:color w:val="2B579A"/>
      <w:shd w:val="clear" w:color="auto" w:fill="E1DFDD"/>
    </w:rPr>
  </w:style>
  <w:style w:type="paragraph" w:styleId="Berichtkop">
    <w:name w:val="Message Header"/>
    <w:basedOn w:val="Standaard"/>
    <w:link w:val="BerichtkopChar"/>
    <w:uiPriority w:val="99"/>
    <w:semiHidden/>
    <w:unhideWhenUsed/>
    <w:rsid w:val="00643C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BerichtkopChar">
    <w:name w:val="Berichtkop Char"/>
    <w:basedOn w:val="Standaardalinea-lettertype"/>
    <w:link w:val="Berichtkop"/>
    <w:uiPriority w:val="99"/>
    <w:semiHidden/>
    <w:rsid w:val="00643C5A"/>
    <w:rPr>
      <w:rFonts w:ascii="Calibri Light" w:eastAsiaTheme="majorEastAsia" w:hAnsi="Calibri Light" w:cs="Calibri Light"/>
      <w:sz w:val="24"/>
      <w:szCs w:val="24"/>
      <w:shd w:val="pct20" w:color="auto" w:fill="auto"/>
    </w:rPr>
  </w:style>
  <w:style w:type="table" w:styleId="Elegantetabel">
    <w:name w:val="Table Elegant"/>
    <w:basedOn w:val="Standaardtabel"/>
    <w:uiPriority w:val="99"/>
    <w:semiHidden/>
    <w:unhideWhenUsed/>
    <w:rsid w:val="00643C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jst">
    <w:name w:val="List"/>
    <w:basedOn w:val="Standaard"/>
    <w:uiPriority w:val="99"/>
    <w:semiHidden/>
    <w:unhideWhenUsed/>
    <w:rsid w:val="00643C5A"/>
    <w:pPr>
      <w:ind w:left="360" w:hanging="360"/>
      <w:contextualSpacing/>
    </w:pPr>
  </w:style>
  <w:style w:type="paragraph" w:styleId="Lijst2">
    <w:name w:val="List 2"/>
    <w:basedOn w:val="Standaard"/>
    <w:uiPriority w:val="99"/>
    <w:semiHidden/>
    <w:unhideWhenUsed/>
    <w:rsid w:val="00643C5A"/>
    <w:pPr>
      <w:ind w:left="720" w:hanging="360"/>
      <w:contextualSpacing/>
    </w:pPr>
  </w:style>
  <w:style w:type="paragraph" w:styleId="Lijst3">
    <w:name w:val="List 3"/>
    <w:basedOn w:val="Standaard"/>
    <w:uiPriority w:val="99"/>
    <w:semiHidden/>
    <w:unhideWhenUsed/>
    <w:rsid w:val="00643C5A"/>
    <w:pPr>
      <w:ind w:left="1080" w:hanging="360"/>
      <w:contextualSpacing/>
    </w:pPr>
  </w:style>
  <w:style w:type="paragraph" w:styleId="Lijst4">
    <w:name w:val="List 4"/>
    <w:basedOn w:val="Standaard"/>
    <w:uiPriority w:val="99"/>
    <w:semiHidden/>
    <w:unhideWhenUsed/>
    <w:rsid w:val="00643C5A"/>
    <w:pPr>
      <w:ind w:left="1440" w:hanging="360"/>
      <w:contextualSpacing/>
    </w:pPr>
  </w:style>
  <w:style w:type="paragraph" w:styleId="Lijst5">
    <w:name w:val="List 5"/>
    <w:basedOn w:val="Standaard"/>
    <w:uiPriority w:val="99"/>
    <w:semiHidden/>
    <w:unhideWhenUsed/>
    <w:rsid w:val="00643C5A"/>
    <w:pPr>
      <w:ind w:left="1800" w:hanging="360"/>
      <w:contextualSpacing/>
    </w:pPr>
  </w:style>
  <w:style w:type="table" w:styleId="Tabellijst1">
    <w:name w:val="Table List 1"/>
    <w:basedOn w:val="Standaardtabel"/>
    <w:uiPriority w:val="99"/>
    <w:semiHidden/>
    <w:unhideWhenUsed/>
    <w:rsid w:val="00643C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643C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643C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643C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643C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643C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643C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jstvoortzetting">
    <w:name w:val="List Continue"/>
    <w:basedOn w:val="Standaard"/>
    <w:uiPriority w:val="99"/>
    <w:semiHidden/>
    <w:unhideWhenUsed/>
    <w:rsid w:val="00643C5A"/>
    <w:pPr>
      <w:spacing w:after="120"/>
      <w:ind w:left="360"/>
      <w:contextualSpacing/>
    </w:pPr>
  </w:style>
  <w:style w:type="paragraph" w:styleId="Lijstvoortzetting2">
    <w:name w:val="List Continue 2"/>
    <w:basedOn w:val="Standaard"/>
    <w:uiPriority w:val="99"/>
    <w:semiHidden/>
    <w:unhideWhenUsed/>
    <w:rsid w:val="00643C5A"/>
    <w:pPr>
      <w:spacing w:after="120"/>
      <w:ind w:left="720"/>
      <w:contextualSpacing/>
    </w:pPr>
  </w:style>
  <w:style w:type="paragraph" w:styleId="Lijstvoortzetting3">
    <w:name w:val="List Continue 3"/>
    <w:basedOn w:val="Standaard"/>
    <w:uiPriority w:val="99"/>
    <w:semiHidden/>
    <w:unhideWhenUsed/>
    <w:rsid w:val="00643C5A"/>
    <w:pPr>
      <w:spacing w:after="120"/>
      <w:ind w:left="1080"/>
      <w:contextualSpacing/>
    </w:pPr>
  </w:style>
  <w:style w:type="paragraph" w:styleId="Lijstvoortzetting4">
    <w:name w:val="List Continue 4"/>
    <w:basedOn w:val="Standaard"/>
    <w:uiPriority w:val="99"/>
    <w:semiHidden/>
    <w:unhideWhenUsed/>
    <w:rsid w:val="00643C5A"/>
    <w:pPr>
      <w:spacing w:after="120"/>
      <w:ind w:left="1440"/>
      <w:contextualSpacing/>
    </w:pPr>
  </w:style>
  <w:style w:type="paragraph" w:styleId="Lijstvoortzetting5">
    <w:name w:val="List Continue 5"/>
    <w:basedOn w:val="Standaard"/>
    <w:uiPriority w:val="99"/>
    <w:semiHidden/>
    <w:unhideWhenUsed/>
    <w:rsid w:val="00643C5A"/>
    <w:pPr>
      <w:spacing w:after="120"/>
      <w:ind w:left="1800"/>
      <w:contextualSpacing/>
    </w:pPr>
  </w:style>
  <w:style w:type="paragraph" w:styleId="Lijstalinea">
    <w:name w:val="List Paragraph"/>
    <w:basedOn w:val="Standaard"/>
    <w:uiPriority w:val="34"/>
    <w:qFormat/>
    <w:rsid w:val="00643C5A"/>
    <w:pPr>
      <w:ind w:left="720"/>
      <w:contextualSpacing/>
    </w:pPr>
  </w:style>
  <w:style w:type="paragraph" w:styleId="Lijstnummering">
    <w:name w:val="List Number"/>
    <w:basedOn w:val="Standaard"/>
    <w:uiPriority w:val="99"/>
    <w:semiHidden/>
    <w:unhideWhenUsed/>
    <w:rsid w:val="00643C5A"/>
    <w:pPr>
      <w:numPr>
        <w:numId w:val="13"/>
      </w:numPr>
      <w:contextualSpacing/>
    </w:pPr>
  </w:style>
  <w:style w:type="paragraph" w:styleId="Lijstnummering2">
    <w:name w:val="List Number 2"/>
    <w:basedOn w:val="Standaard"/>
    <w:uiPriority w:val="99"/>
    <w:semiHidden/>
    <w:unhideWhenUsed/>
    <w:rsid w:val="00643C5A"/>
    <w:pPr>
      <w:numPr>
        <w:numId w:val="14"/>
      </w:numPr>
      <w:contextualSpacing/>
    </w:pPr>
  </w:style>
  <w:style w:type="paragraph" w:styleId="Lijstnummering3">
    <w:name w:val="List Number 3"/>
    <w:basedOn w:val="Standaard"/>
    <w:uiPriority w:val="99"/>
    <w:semiHidden/>
    <w:unhideWhenUsed/>
    <w:rsid w:val="00643C5A"/>
    <w:pPr>
      <w:numPr>
        <w:numId w:val="15"/>
      </w:numPr>
      <w:contextualSpacing/>
    </w:pPr>
  </w:style>
  <w:style w:type="paragraph" w:styleId="Lijstnummering4">
    <w:name w:val="List Number 4"/>
    <w:basedOn w:val="Standaard"/>
    <w:uiPriority w:val="99"/>
    <w:semiHidden/>
    <w:unhideWhenUsed/>
    <w:rsid w:val="00643C5A"/>
    <w:pPr>
      <w:numPr>
        <w:numId w:val="16"/>
      </w:numPr>
      <w:contextualSpacing/>
    </w:pPr>
  </w:style>
  <w:style w:type="paragraph" w:styleId="Lijstnummering5">
    <w:name w:val="List Number 5"/>
    <w:basedOn w:val="Standaard"/>
    <w:uiPriority w:val="99"/>
    <w:semiHidden/>
    <w:unhideWhenUsed/>
    <w:rsid w:val="00643C5A"/>
    <w:pPr>
      <w:numPr>
        <w:numId w:val="17"/>
      </w:numPr>
      <w:contextualSpacing/>
    </w:pPr>
  </w:style>
  <w:style w:type="paragraph" w:styleId="Lijstopsomteken">
    <w:name w:val="List Bullet"/>
    <w:basedOn w:val="Standaard"/>
    <w:uiPriority w:val="99"/>
    <w:semiHidden/>
    <w:unhideWhenUsed/>
    <w:rsid w:val="00643C5A"/>
    <w:pPr>
      <w:numPr>
        <w:numId w:val="8"/>
      </w:numPr>
      <w:contextualSpacing/>
    </w:pPr>
  </w:style>
  <w:style w:type="paragraph" w:styleId="Lijstopsomteken2">
    <w:name w:val="List Bullet 2"/>
    <w:basedOn w:val="Standaard"/>
    <w:uiPriority w:val="99"/>
    <w:semiHidden/>
    <w:unhideWhenUsed/>
    <w:rsid w:val="00643C5A"/>
    <w:pPr>
      <w:numPr>
        <w:numId w:val="9"/>
      </w:numPr>
      <w:contextualSpacing/>
    </w:pPr>
  </w:style>
  <w:style w:type="paragraph" w:styleId="Lijstopsomteken3">
    <w:name w:val="List Bullet 3"/>
    <w:basedOn w:val="Standaard"/>
    <w:uiPriority w:val="99"/>
    <w:semiHidden/>
    <w:unhideWhenUsed/>
    <w:rsid w:val="00643C5A"/>
    <w:pPr>
      <w:numPr>
        <w:numId w:val="10"/>
      </w:numPr>
      <w:contextualSpacing/>
    </w:pPr>
  </w:style>
  <w:style w:type="paragraph" w:styleId="Lijstopsomteken4">
    <w:name w:val="List Bullet 4"/>
    <w:basedOn w:val="Standaard"/>
    <w:uiPriority w:val="99"/>
    <w:semiHidden/>
    <w:unhideWhenUsed/>
    <w:rsid w:val="00643C5A"/>
    <w:pPr>
      <w:numPr>
        <w:numId w:val="11"/>
      </w:numPr>
      <w:contextualSpacing/>
    </w:pPr>
  </w:style>
  <w:style w:type="paragraph" w:styleId="Lijstopsomteken5">
    <w:name w:val="List Bullet 5"/>
    <w:basedOn w:val="Standaard"/>
    <w:uiPriority w:val="99"/>
    <w:semiHidden/>
    <w:unhideWhenUsed/>
    <w:rsid w:val="00643C5A"/>
    <w:pPr>
      <w:numPr>
        <w:numId w:val="12"/>
      </w:numPr>
      <w:contextualSpacing/>
    </w:pPr>
  </w:style>
  <w:style w:type="table" w:styleId="Klassieketabel1">
    <w:name w:val="Table Classic 1"/>
    <w:basedOn w:val="Standaardtabel"/>
    <w:uiPriority w:val="99"/>
    <w:semiHidden/>
    <w:unhideWhenUsed/>
    <w:rsid w:val="00643C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643C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643C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643C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jstmetafbeeldingen">
    <w:name w:val="table of figures"/>
    <w:basedOn w:val="Standaard"/>
    <w:next w:val="Standaard"/>
    <w:uiPriority w:val="99"/>
    <w:semiHidden/>
    <w:unhideWhenUsed/>
    <w:rsid w:val="00643C5A"/>
  </w:style>
  <w:style w:type="character" w:styleId="Eindnootmarkering">
    <w:name w:val="endnote reference"/>
    <w:basedOn w:val="Standaardalinea-lettertype"/>
    <w:uiPriority w:val="99"/>
    <w:semiHidden/>
    <w:unhideWhenUsed/>
    <w:rsid w:val="00643C5A"/>
    <w:rPr>
      <w:rFonts w:ascii="Calibri" w:hAnsi="Calibri" w:cs="Calibri"/>
      <w:vertAlign w:val="superscript"/>
    </w:rPr>
  </w:style>
  <w:style w:type="paragraph" w:styleId="Bronvermelding">
    <w:name w:val="table of authorities"/>
    <w:basedOn w:val="Standaard"/>
    <w:next w:val="Standaard"/>
    <w:uiPriority w:val="99"/>
    <w:semiHidden/>
    <w:unhideWhenUsed/>
    <w:rsid w:val="00643C5A"/>
    <w:pPr>
      <w:ind w:left="220" w:hanging="220"/>
    </w:pPr>
  </w:style>
  <w:style w:type="paragraph" w:styleId="Kopbronvermelding">
    <w:name w:val="toa heading"/>
    <w:basedOn w:val="Standaard"/>
    <w:next w:val="Standaard"/>
    <w:uiPriority w:val="99"/>
    <w:semiHidden/>
    <w:unhideWhenUsed/>
    <w:rsid w:val="00643C5A"/>
    <w:pPr>
      <w:spacing w:before="120"/>
    </w:pPr>
    <w:rPr>
      <w:rFonts w:ascii="Calibri Light" w:eastAsiaTheme="majorEastAsia" w:hAnsi="Calibri Light" w:cs="Calibri Light"/>
      <w:b/>
      <w:bCs/>
      <w:sz w:val="24"/>
      <w:szCs w:val="24"/>
    </w:rPr>
  </w:style>
  <w:style w:type="table" w:styleId="Kleurrijkelijst">
    <w:name w:val="Colorful List"/>
    <w:basedOn w:val="Standaardtabel"/>
    <w:uiPriority w:val="72"/>
    <w:semiHidden/>
    <w:unhideWhenUsed/>
    <w:rsid w:val="00643C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643C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Kleurrijkelijst-accent2">
    <w:name w:val="Colorful List Accent 2"/>
    <w:basedOn w:val="Standaardtabel"/>
    <w:uiPriority w:val="72"/>
    <w:semiHidden/>
    <w:unhideWhenUsed/>
    <w:rsid w:val="00643C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Kleurrijkelijst-accent3">
    <w:name w:val="Colorful List Accent 3"/>
    <w:basedOn w:val="Standaardtabel"/>
    <w:uiPriority w:val="72"/>
    <w:semiHidden/>
    <w:unhideWhenUsed/>
    <w:rsid w:val="00643C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leurrijkelijst-accent4">
    <w:name w:val="Colorful List Accent 4"/>
    <w:basedOn w:val="Standaardtabel"/>
    <w:uiPriority w:val="72"/>
    <w:semiHidden/>
    <w:unhideWhenUsed/>
    <w:rsid w:val="00643C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leurrijkelijst-accent5">
    <w:name w:val="Colorful List Accent 5"/>
    <w:basedOn w:val="Standaardtabel"/>
    <w:uiPriority w:val="72"/>
    <w:semiHidden/>
    <w:unhideWhenUsed/>
    <w:rsid w:val="00643C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Kleurrijkelijst-accent6">
    <w:name w:val="Colorful List Accent 6"/>
    <w:basedOn w:val="Standaardtabel"/>
    <w:uiPriority w:val="72"/>
    <w:rsid w:val="00643C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leurrijketabel1">
    <w:name w:val="Table Colorful 1"/>
    <w:basedOn w:val="Standaardtabel"/>
    <w:uiPriority w:val="99"/>
    <w:semiHidden/>
    <w:unhideWhenUsed/>
    <w:rsid w:val="00643C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643C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643C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Kleurrijkearcering">
    <w:name w:val="Colorful Shading"/>
    <w:basedOn w:val="Standaardtabel"/>
    <w:uiPriority w:val="71"/>
    <w:semiHidden/>
    <w:unhideWhenUsed/>
    <w:rsid w:val="00643C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643C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643C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643C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leurrijkearcering-accent4">
    <w:name w:val="Colorful Shading Accent 4"/>
    <w:basedOn w:val="Standaardtabel"/>
    <w:uiPriority w:val="71"/>
    <w:semiHidden/>
    <w:unhideWhenUsed/>
    <w:rsid w:val="00643C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643C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643C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Kleurrijkraster">
    <w:name w:val="Colorful Grid"/>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leurrijkraster-accent2">
    <w:name w:val="Colorful Grid Accent 2"/>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leurrijkraster-accent3">
    <w:name w:val="Colorful Grid Accent 3"/>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leurrijkraster-accent4">
    <w:name w:val="Colorful Grid Accent 4"/>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leurrijkraster-accent5">
    <w:name w:val="Colorful Grid Accent 5"/>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Kleurrijkraster-accent6">
    <w:name w:val="Colorful Grid Accent 6"/>
    <w:basedOn w:val="Standaardtabel"/>
    <w:uiPriority w:val="73"/>
    <w:rsid w:val="00643C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envelop">
    <w:name w:val="envelope address"/>
    <w:basedOn w:val="Standaard"/>
    <w:uiPriority w:val="99"/>
    <w:semiHidden/>
    <w:unhideWhenUsed/>
    <w:rsid w:val="00643C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kelsectie">
    <w:name w:val="Outline List 3"/>
    <w:basedOn w:val="Geenlijst"/>
    <w:uiPriority w:val="99"/>
    <w:semiHidden/>
    <w:unhideWhenUsed/>
    <w:rsid w:val="00643C5A"/>
    <w:pPr>
      <w:numPr>
        <w:numId w:val="26"/>
      </w:numPr>
    </w:pPr>
  </w:style>
  <w:style w:type="table" w:styleId="Onopgemaaktetabel1">
    <w:name w:val="Plain Table 1"/>
    <w:basedOn w:val="Standaardtabel"/>
    <w:uiPriority w:val="41"/>
    <w:rsid w:val="00643C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643C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643C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643C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643C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Geenafstand">
    <w:name w:val="No Spacing"/>
    <w:uiPriority w:val="1"/>
    <w:qFormat/>
    <w:rsid w:val="00DB2EF0"/>
    <w:pPr>
      <w:spacing w:after="0" w:line="240" w:lineRule="auto"/>
    </w:pPr>
  </w:style>
  <w:style w:type="paragraph" w:styleId="Datum">
    <w:name w:val="Date"/>
    <w:basedOn w:val="Standaard"/>
    <w:next w:val="Standaard"/>
    <w:link w:val="DatumChar"/>
    <w:uiPriority w:val="99"/>
    <w:semiHidden/>
    <w:unhideWhenUsed/>
    <w:rsid w:val="00643C5A"/>
  </w:style>
  <w:style w:type="character" w:customStyle="1" w:styleId="DatumChar">
    <w:name w:val="Datum Char"/>
    <w:basedOn w:val="Standaardalinea-lettertype"/>
    <w:link w:val="Datum"/>
    <w:uiPriority w:val="99"/>
    <w:semiHidden/>
    <w:rsid w:val="00643C5A"/>
    <w:rPr>
      <w:rFonts w:ascii="Calibri" w:hAnsi="Calibri" w:cs="Calibri"/>
    </w:rPr>
  </w:style>
  <w:style w:type="paragraph" w:styleId="Normaalweb">
    <w:name w:val="Normal (Web)"/>
    <w:basedOn w:val="Standaard"/>
    <w:uiPriority w:val="99"/>
    <w:semiHidden/>
    <w:unhideWhenUsed/>
    <w:rsid w:val="00643C5A"/>
    <w:rPr>
      <w:rFonts w:ascii="Times New Roman" w:hAnsi="Times New Roman" w:cs="Times New Roman"/>
      <w:sz w:val="24"/>
      <w:szCs w:val="24"/>
    </w:rPr>
  </w:style>
  <w:style w:type="character" w:styleId="Slimmehyperlink">
    <w:name w:val="Smart Hyperlink"/>
    <w:basedOn w:val="Standaardalinea-lettertype"/>
    <w:uiPriority w:val="99"/>
    <w:semiHidden/>
    <w:unhideWhenUsed/>
    <w:rsid w:val="00643C5A"/>
    <w:rPr>
      <w:rFonts w:ascii="Calibri" w:hAnsi="Calibri" w:cs="Calibri"/>
      <w:u w:val="dotted"/>
    </w:rPr>
  </w:style>
  <w:style w:type="character" w:styleId="Onopgelostemelding">
    <w:name w:val="Unresolved Mention"/>
    <w:basedOn w:val="Standaardalinea-lettertype"/>
    <w:uiPriority w:val="99"/>
    <w:semiHidden/>
    <w:unhideWhenUsed/>
    <w:rsid w:val="00643C5A"/>
    <w:rPr>
      <w:rFonts w:ascii="Calibri" w:hAnsi="Calibri" w:cs="Calibri"/>
      <w:color w:val="605E5C"/>
      <w:shd w:val="clear" w:color="auto" w:fill="E1DFDD"/>
    </w:rPr>
  </w:style>
  <w:style w:type="paragraph" w:styleId="Plattetekst">
    <w:name w:val="Body Text"/>
    <w:basedOn w:val="Standaard"/>
    <w:link w:val="PlattetekstChar"/>
    <w:uiPriority w:val="99"/>
    <w:semiHidden/>
    <w:unhideWhenUsed/>
    <w:rsid w:val="00643C5A"/>
    <w:pPr>
      <w:spacing w:after="120"/>
    </w:pPr>
  </w:style>
  <w:style w:type="character" w:customStyle="1" w:styleId="PlattetekstChar">
    <w:name w:val="Platte tekst Char"/>
    <w:basedOn w:val="Standaardalinea-lettertype"/>
    <w:link w:val="Plattetekst"/>
    <w:uiPriority w:val="99"/>
    <w:semiHidden/>
    <w:rsid w:val="00643C5A"/>
    <w:rPr>
      <w:rFonts w:ascii="Calibri" w:hAnsi="Calibri" w:cs="Calibri"/>
    </w:rPr>
  </w:style>
  <w:style w:type="paragraph" w:styleId="Plattetekst2">
    <w:name w:val="Body Text 2"/>
    <w:basedOn w:val="Standaard"/>
    <w:link w:val="Plattetekst2Char"/>
    <w:uiPriority w:val="99"/>
    <w:semiHidden/>
    <w:unhideWhenUsed/>
    <w:rsid w:val="00643C5A"/>
    <w:pPr>
      <w:spacing w:after="120" w:line="480" w:lineRule="auto"/>
    </w:pPr>
  </w:style>
  <w:style w:type="character" w:customStyle="1" w:styleId="Plattetekst2Char">
    <w:name w:val="Platte tekst 2 Char"/>
    <w:basedOn w:val="Standaardalinea-lettertype"/>
    <w:link w:val="Plattetekst2"/>
    <w:uiPriority w:val="99"/>
    <w:semiHidden/>
    <w:rsid w:val="00643C5A"/>
    <w:rPr>
      <w:rFonts w:ascii="Calibri" w:hAnsi="Calibri" w:cs="Calibri"/>
    </w:rPr>
  </w:style>
  <w:style w:type="paragraph" w:styleId="Plattetekstinspringen">
    <w:name w:val="Body Text Indent"/>
    <w:basedOn w:val="Standaard"/>
    <w:link w:val="PlattetekstinspringenChar"/>
    <w:uiPriority w:val="99"/>
    <w:semiHidden/>
    <w:unhideWhenUsed/>
    <w:rsid w:val="00643C5A"/>
    <w:pPr>
      <w:spacing w:after="120"/>
      <w:ind w:left="360"/>
    </w:pPr>
  </w:style>
  <w:style w:type="character" w:customStyle="1" w:styleId="PlattetekstinspringenChar">
    <w:name w:val="Platte tekst inspringen Char"/>
    <w:basedOn w:val="Standaardalinea-lettertype"/>
    <w:link w:val="Plattetekstinspringen"/>
    <w:uiPriority w:val="99"/>
    <w:semiHidden/>
    <w:rsid w:val="00643C5A"/>
    <w:rPr>
      <w:rFonts w:ascii="Calibri" w:hAnsi="Calibri" w:cs="Calibri"/>
    </w:rPr>
  </w:style>
  <w:style w:type="paragraph" w:styleId="Plattetekstinspringen2">
    <w:name w:val="Body Text Indent 2"/>
    <w:basedOn w:val="Standaard"/>
    <w:link w:val="Plattetekstinspringen2Char"/>
    <w:uiPriority w:val="99"/>
    <w:semiHidden/>
    <w:unhideWhenUsed/>
    <w:rsid w:val="00643C5A"/>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643C5A"/>
    <w:rPr>
      <w:rFonts w:ascii="Calibri" w:hAnsi="Calibri" w:cs="Calibri"/>
    </w:rPr>
  </w:style>
  <w:style w:type="paragraph" w:styleId="Platteteksteersteinspringing">
    <w:name w:val="Body Text First Indent"/>
    <w:basedOn w:val="Plattetekst"/>
    <w:link w:val="PlatteteksteersteinspringingChar"/>
    <w:uiPriority w:val="99"/>
    <w:semiHidden/>
    <w:unhideWhenUsed/>
    <w:rsid w:val="00643C5A"/>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643C5A"/>
    <w:rPr>
      <w:rFonts w:ascii="Calibri" w:hAnsi="Calibri" w:cs="Calibri"/>
    </w:rPr>
  </w:style>
  <w:style w:type="paragraph" w:styleId="Platteteksteersteinspringing2">
    <w:name w:val="Body Text First Indent 2"/>
    <w:basedOn w:val="Plattetekstinspringen"/>
    <w:link w:val="Platteteksteersteinspringing2Char"/>
    <w:uiPriority w:val="99"/>
    <w:semiHidden/>
    <w:unhideWhenUsed/>
    <w:rsid w:val="00643C5A"/>
    <w:pPr>
      <w:spacing w:after="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643C5A"/>
    <w:rPr>
      <w:rFonts w:ascii="Calibri" w:hAnsi="Calibri" w:cs="Calibri"/>
    </w:rPr>
  </w:style>
  <w:style w:type="paragraph" w:styleId="Standaardinspringing">
    <w:name w:val="Normal Indent"/>
    <w:basedOn w:val="Standaard"/>
    <w:uiPriority w:val="99"/>
    <w:semiHidden/>
    <w:unhideWhenUsed/>
    <w:rsid w:val="00643C5A"/>
    <w:pPr>
      <w:ind w:left="720"/>
    </w:pPr>
  </w:style>
  <w:style w:type="paragraph" w:styleId="Notitiekop">
    <w:name w:val="Note Heading"/>
    <w:basedOn w:val="Standaard"/>
    <w:next w:val="Standaard"/>
    <w:link w:val="NotitiekopChar"/>
    <w:uiPriority w:val="99"/>
    <w:semiHidden/>
    <w:unhideWhenUsed/>
    <w:rsid w:val="00643C5A"/>
  </w:style>
  <w:style w:type="character" w:customStyle="1" w:styleId="NotitiekopChar">
    <w:name w:val="Notitiekop Char"/>
    <w:basedOn w:val="Standaardalinea-lettertype"/>
    <w:link w:val="Notitiekop"/>
    <w:uiPriority w:val="99"/>
    <w:semiHidden/>
    <w:rsid w:val="00643C5A"/>
    <w:rPr>
      <w:rFonts w:ascii="Calibri" w:hAnsi="Calibri" w:cs="Calibri"/>
    </w:rPr>
  </w:style>
  <w:style w:type="table" w:styleId="Eigentijdsetabel">
    <w:name w:val="Table Contemporary"/>
    <w:basedOn w:val="Standaardtabel"/>
    <w:uiPriority w:val="99"/>
    <w:semiHidden/>
    <w:unhideWhenUsed/>
    <w:rsid w:val="00643C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chtelijst">
    <w:name w:val="Light List"/>
    <w:basedOn w:val="Standaardtabel"/>
    <w:uiPriority w:val="61"/>
    <w:semiHidden/>
    <w:unhideWhenUsed/>
    <w:rsid w:val="00643C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643C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lijst-accent2">
    <w:name w:val="Light List Accent 2"/>
    <w:basedOn w:val="Standaardtabel"/>
    <w:uiPriority w:val="61"/>
    <w:semiHidden/>
    <w:unhideWhenUsed/>
    <w:rsid w:val="00643C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chtelijst-accent3">
    <w:name w:val="Light List Accent 3"/>
    <w:basedOn w:val="Standaardtabel"/>
    <w:uiPriority w:val="61"/>
    <w:semiHidden/>
    <w:unhideWhenUsed/>
    <w:rsid w:val="00643C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4">
    <w:name w:val="Light List Accent 4"/>
    <w:basedOn w:val="Standaardtabel"/>
    <w:uiPriority w:val="61"/>
    <w:semiHidden/>
    <w:unhideWhenUsed/>
    <w:rsid w:val="00643C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chtelijst-accent5">
    <w:name w:val="Light List Accent 5"/>
    <w:basedOn w:val="Standaardtabel"/>
    <w:uiPriority w:val="61"/>
    <w:semiHidden/>
    <w:unhideWhenUsed/>
    <w:rsid w:val="00643C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chtelijst-accent6">
    <w:name w:val="Light List Accent 6"/>
    <w:basedOn w:val="Standaardtabel"/>
    <w:uiPriority w:val="61"/>
    <w:semiHidden/>
    <w:unhideWhenUsed/>
    <w:rsid w:val="00643C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chtearcering">
    <w:name w:val="Light Shading"/>
    <w:basedOn w:val="Standaardtabel"/>
    <w:uiPriority w:val="60"/>
    <w:semiHidden/>
    <w:unhideWhenUsed/>
    <w:rsid w:val="00643C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643C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chtearcering-accent2">
    <w:name w:val="Light Shading Accent 2"/>
    <w:basedOn w:val="Standaardtabel"/>
    <w:uiPriority w:val="60"/>
    <w:semiHidden/>
    <w:unhideWhenUsed/>
    <w:rsid w:val="00643C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chtearcering-accent3">
    <w:name w:val="Light Shading Accent 3"/>
    <w:basedOn w:val="Standaardtabel"/>
    <w:uiPriority w:val="60"/>
    <w:semiHidden/>
    <w:unhideWhenUsed/>
    <w:rsid w:val="00643C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chtearcering-accent4">
    <w:name w:val="Light Shading Accent 4"/>
    <w:basedOn w:val="Standaardtabel"/>
    <w:uiPriority w:val="60"/>
    <w:semiHidden/>
    <w:unhideWhenUsed/>
    <w:rsid w:val="00643C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chtearcering-accent5">
    <w:name w:val="Light Shading Accent 5"/>
    <w:basedOn w:val="Standaardtabel"/>
    <w:uiPriority w:val="60"/>
    <w:semiHidden/>
    <w:unhideWhenUsed/>
    <w:rsid w:val="00643C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chtearcering-accent6">
    <w:name w:val="Light Shading Accent 6"/>
    <w:basedOn w:val="Standaardtabel"/>
    <w:uiPriority w:val="60"/>
    <w:semiHidden/>
    <w:unhideWhenUsed/>
    <w:rsid w:val="00643C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chtraster">
    <w:name w:val="Light Grid"/>
    <w:basedOn w:val="Standaardtabel"/>
    <w:uiPriority w:val="62"/>
    <w:semiHidden/>
    <w:unhideWhenUsed/>
    <w:rsid w:val="00643C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643C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chtraster-accent2">
    <w:name w:val="Light Grid Accent 2"/>
    <w:basedOn w:val="Standaardtabel"/>
    <w:uiPriority w:val="62"/>
    <w:semiHidden/>
    <w:unhideWhenUsed/>
    <w:rsid w:val="00643C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chtraster-accent3">
    <w:name w:val="Light Grid Accent 3"/>
    <w:basedOn w:val="Standaardtabel"/>
    <w:uiPriority w:val="62"/>
    <w:semiHidden/>
    <w:unhideWhenUsed/>
    <w:rsid w:val="00643C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4">
    <w:name w:val="Light Grid Accent 4"/>
    <w:basedOn w:val="Standaardtabel"/>
    <w:uiPriority w:val="62"/>
    <w:semiHidden/>
    <w:unhideWhenUsed/>
    <w:rsid w:val="00643C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chtraster-accent5">
    <w:name w:val="Light Grid Accent 5"/>
    <w:basedOn w:val="Standaardtabel"/>
    <w:uiPriority w:val="62"/>
    <w:semiHidden/>
    <w:unhideWhenUsed/>
    <w:rsid w:val="00643C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chtraster-accent6">
    <w:name w:val="Light Grid Accent 6"/>
    <w:basedOn w:val="Standaardtabel"/>
    <w:uiPriority w:val="62"/>
    <w:semiHidden/>
    <w:unhideWhenUsed/>
    <w:rsid w:val="00643C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onkerelijst">
    <w:name w:val="Dark List"/>
    <w:basedOn w:val="Standaardtabel"/>
    <w:uiPriority w:val="70"/>
    <w:semiHidden/>
    <w:unhideWhenUsed/>
    <w:rsid w:val="00643C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643C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onkerelijst-accent2">
    <w:name w:val="Dark List Accent 2"/>
    <w:basedOn w:val="Standaardtabel"/>
    <w:uiPriority w:val="70"/>
    <w:semiHidden/>
    <w:unhideWhenUsed/>
    <w:rsid w:val="00643C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onkerelijst-accent3">
    <w:name w:val="Dark List Accent 3"/>
    <w:basedOn w:val="Standaardtabel"/>
    <w:uiPriority w:val="70"/>
    <w:semiHidden/>
    <w:unhideWhenUsed/>
    <w:rsid w:val="00643C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onkerelijst-accent4">
    <w:name w:val="Dark List Accent 4"/>
    <w:basedOn w:val="Standaardtabel"/>
    <w:uiPriority w:val="70"/>
    <w:semiHidden/>
    <w:unhideWhenUsed/>
    <w:rsid w:val="00643C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onkerelijst-accent5">
    <w:name w:val="Dark List Accent 5"/>
    <w:basedOn w:val="Standaardtabel"/>
    <w:uiPriority w:val="70"/>
    <w:semiHidden/>
    <w:unhideWhenUsed/>
    <w:rsid w:val="00643C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onkerelijst-accent6">
    <w:name w:val="Dark List Accent 6"/>
    <w:basedOn w:val="Standaardtabel"/>
    <w:uiPriority w:val="70"/>
    <w:rsid w:val="00643C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jsttabel1licht">
    <w:name w:val="List Table 1 Light"/>
    <w:basedOn w:val="Standaardtabel"/>
    <w:uiPriority w:val="46"/>
    <w:rsid w:val="00643C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643C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1licht-Accent2">
    <w:name w:val="List Table 1 Light Accent 2"/>
    <w:basedOn w:val="Standaardtabel"/>
    <w:uiPriority w:val="46"/>
    <w:rsid w:val="00643C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1licht-Accent3">
    <w:name w:val="List Table 1 Light Accent 3"/>
    <w:basedOn w:val="Standaardtabel"/>
    <w:uiPriority w:val="46"/>
    <w:rsid w:val="00643C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rsid w:val="00643C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rsid w:val="00643C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1licht-Accent6">
    <w:name w:val="List Table 1 Light Accent 6"/>
    <w:basedOn w:val="Standaardtabel"/>
    <w:uiPriority w:val="46"/>
    <w:rsid w:val="00643C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2">
    <w:name w:val="List Table 2"/>
    <w:basedOn w:val="Standaardtabel"/>
    <w:uiPriority w:val="47"/>
    <w:rsid w:val="00643C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643C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2-Accent2">
    <w:name w:val="List Table 2 Accent 2"/>
    <w:basedOn w:val="Standaardtabel"/>
    <w:uiPriority w:val="47"/>
    <w:rsid w:val="00643C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2-Accent3">
    <w:name w:val="List Table 2 Accent 3"/>
    <w:basedOn w:val="Standaardtabel"/>
    <w:uiPriority w:val="47"/>
    <w:rsid w:val="00643C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4">
    <w:name w:val="List Table 2 Accent 4"/>
    <w:basedOn w:val="Standaardtabel"/>
    <w:uiPriority w:val="47"/>
    <w:rsid w:val="00643C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2-Accent5">
    <w:name w:val="List Table 2 Accent 5"/>
    <w:basedOn w:val="Standaardtabel"/>
    <w:uiPriority w:val="47"/>
    <w:rsid w:val="00643C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2-Accent6">
    <w:name w:val="List Table 2 Accent 6"/>
    <w:basedOn w:val="Standaardtabel"/>
    <w:uiPriority w:val="47"/>
    <w:rsid w:val="00643C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3">
    <w:name w:val="List Table 3"/>
    <w:basedOn w:val="Standaardtabel"/>
    <w:uiPriority w:val="48"/>
    <w:rsid w:val="00643C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643C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jsttabel3-Accent2">
    <w:name w:val="List Table 3 Accent 2"/>
    <w:basedOn w:val="Standaardtabel"/>
    <w:uiPriority w:val="48"/>
    <w:rsid w:val="00643C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jsttabel3-Accent3">
    <w:name w:val="List Table 3 Accent 3"/>
    <w:basedOn w:val="Standaardtabel"/>
    <w:uiPriority w:val="48"/>
    <w:rsid w:val="00643C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jsttabel3-Accent4">
    <w:name w:val="List Table 3 Accent 4"/>
    <w:basedOn w:val="Standaardtabel"/>
    <w:uiPriority w:val="48"/>
    <w:rsid w:val="00643C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jsttabel3-Accent5">
    <w:name w:val="List Table 3 Accent 5"/>
    <w:basedOn w:val="Standaardtabel"/>
    <w:uiPriority w:val="48"/>
    <w:rsid w:val="00643C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jsttabel3-Accent6">
    <w:name w:val="List Table 3 Accent 6"/>
    <w:basedOn w:val="Standaardtabel"/>
    <w:uiPriority w:val="48"/>
    <w:rsid w:val="00643C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
    <w:name w:val="List Table 4"/>
    <w:basedOn w:val="Standaardtabel"/>
    <w:uiPriority w:val="49"/>
    <w:rsid w:val="00643C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643C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4-Accent2">
    <w:name w:val="List Table 4 Accent 2"/>
    <w:basedOn w:val="Standaardtabel"/>
    <w:uiPriority w:val="49"/>
    <w:rsid w:val="00643C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4-Accent3">
    <w:name w:val="List Table 4 Accent 3"/>
    <w:basedOn w:val="Standaardtabel"/>
    <w:uiPriority w:val="49"/>
    <w:rsid w:val="00643C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4">
    <w:name w:val="List Table 4 Accent 4"/>
    <w:basedOn w:val="Standaardtabel"/>
    <w:uiPriority w:val="49"/>
    <w:rsid w:val="00643C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rsid w:val="00643C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6">
    <w:name w:val="List Table 4 Accent 6"/>
    <w:basedOn w:val="Standaardtabel"/>
    <w:uiPriority w:val="49"/>
    <w:rsid w:val="00643C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
    <w:name w:val="List Table 5 Dark"/>
    <w:basedOn w:val="Standaardtabel"/>
    <w:uiPriority w:val="50"/>
    <w:rsid w:val="00643C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643C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643C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643C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643C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643C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643C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643C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643C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6kleurrijk-Accent2">
    <w:name w:val="List Table 6 Colorful Accent 2"/>
    <w:basedOn w:val="Standaardtabel"/>
    <w:uiPriority w:val="51"/>
    <w:rsid w:val="00643C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6kleurrijk-Accent3">
    <w:name w:val="List Table 6 Colorful Accent 3"/>
    <w:basedOn w:val="Standaardtabel"/>
    <w:uiPriority w:val="51"/>
    <w:rsid w:val="00643C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6kleurrijk-Accent4">
    <w:name w:val="List Table 6 Colorful Accent 4"/>
    <w:basedOn w:val="Standaardtabel"/>
    <w:uiPriority w:val="51"/>
    <w:rsid w:val="00643C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6kleurrijk-Accent5">
    <w:name w:val="List Table 6 Colorful Accent 5"/>
    <w:basedOn w:val="Standaardtabel"/>
    <w:uiPriority w:val="51"/>
    <w:rsid w:val="00643C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6">
    <w:name w:val="List Table 6 Colorful Accent 6"/>
    <w:basedOn w:val="Standaardtabel"/>
    <w:uiPriority w:val="51"/>
    <w:rsid w:val="00643C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7kleurrijk">
    <w:name w:val="List Table 7 Colorful"/>
    <w:basedOn w:val="Standaardtabel"/>
    <w:uiPriority w:val="52"/>
    <w:rsid w:val="00643C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643C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643C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643C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643C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643C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643C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handtekening">
    <w:name w:val="E-mail Signature"/>
    <w:basedOn w:val="Standaard"/>
    <w:link w:val="E-mailhandtekeningChar"/>
    <w:uiPriority w:val="99"/>
    <w:semiHidden/>
    <w:unhideWhenUsed/>
    <w:rsid w:val="00643C5A"/>
  </w:style>
  <w:style w:type="character" w:customStyle="1" w:styleId="E-mailhandtekeningChar">
    <w:name w:val="E-mailhandtekening Char"/>
    <w:basedOn w:val="Standaardalinea-lettertype"/>
    <w:link w:val="E-mailhandtekening"/>
    <w:uiPriority w:val="99"/>
    <w:semiHidden/>
    <w:rsid w:val="00643C5A"/>
    <w:rPr>
      <w:rFonts w:ascii="Calibri" w:hAnsi="Calibri" w:cs="Calibri"/>
    </w:rPr>
  </w:style>
  <w:style w:type="paragraph" w:styleId="Aanhef">
    <w:name w:val="Salutation"/>
    <w:basedOn w:val="Standaard"/>
    <w:next w:val="Standaard"/>
    <w:link w:val="AanhefChar"/>
    <w:uiPriority w:val="99"/>
    <w:semiHidden/>
    <w:unhideWhenUsed/>
    <w:rsid w:val="00643C5A"/>
  </w:style>
  <w:style w:type="character" w:customStyle="1" w:styleId="AanhefChar">
    <w:name w:val="Aanhef Char"/>
    <w:basedOn w:val="Standaardalinea-lettertype"/>
    <w:link w:val="Aanhef"/>
    <w:uiPriority w:val="99"/>
    <w:semiHidden/>
    <w:rsid w:val="00643C5A"/>
    <w:rPr>
      <w:rFonts w:ascii="Calibri" w:hAnsi="Calibri" w:cs="Calibri"/>
    </w:rPr>
  </w:style>
  <w:style w:type="table" w:styleId="Tabelkolommen1">
    <w:name w:val="Table Columns 1"/>
    <w:basedOn w:val="Standaardtabel"/>
    <w:uiPriority w:val="99"/>
    <w:semiHidden/>
    <w:unhideWhenUsed/>
    <w:rsid w:val="00643C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643C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643C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643C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643C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Handtekening">
    <w:name w:val="Signature"/>
    <w:basedOn w:val="Standaard"/>
    <w:link w:val="HandtekeningChar"/>
    <w:uiPriority w:val="99"/>
    <w:semiHidden/>
    <w:unhideWhenUsed/>
    <w:rsid w:val="00643C5A"/>
    <w:pPr>
      <w:ind w:left="4320"/>
    </w:pPr>
  </w:style>
  <w:style w:type="character" w:customStyle="1" w:styleId="HandtekeningChar">
    <w:name w:val="Handtekening Char"/>
    <w:basedOn w:val="Standaardalinea-lettertype"/>
    <w:link w:val="Handtekening"/>
    <w:uiPriority w:val="99"/>
    <w:semiHidden/>
    <w:rsid w:val="00643C5A"/>
    <w:rPr>
      <w:rFonts w:ascii="Calibri" w:hAnsi="Calibri" w:cs="Calibri"/>
    </w:rPr>
  </w:style>
  <w:style w:type="table" w:styleId="Eenvoudigetabel1">
    <w:name w:val="Table Simple 1"/>
    <w:basedOn w:val="Standaardtabel"/>
    <w:uiPriority w:val="99"/>
    <w:semiHidden/>
    <w:unhideWhenUsed/>
    <w:rsid w:val="00643C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643C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643C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rsid w:val="00643C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ard"/>
    <w:next w:val="Standaard"/>
    <w:autoRedefine/>
    <w:uiPriority w:val="99"/>
    <w:semiHidden/>
    <w:unhideWhenUsed/>
    <w:rsid w:val="00643C5A"/>
    <w:pPr>
      <w:ind w:left="220" w:hanging="220"/>
    </w:pPr>
  </w:style>
  <w:style w:type="paragraph" w:styleId="Index2">
    <w:name w:val="index 2"/>
    <w:basedOn w:val="Standaard"/>
    <w:next w:val="Standaard"/>
    <w:autoRedefine/>
    <w:uiPriority w:val="99"/>
    <w:semiHidden/>
    <w:unhideWhenUsed/>
    <w:rsid w:val="00643C5A"/>
    <w:pPr>
      <w:ind w:left="440" w:hanging="220"/>
    </w:pPr>
  </w:style>
  <w:style w:type="paragraph" w:styleId="Index3">
    <w:name w:val="index 3"/>
    <w:basedOn w:val="Standaard"/>
    <w:next w:val="Standaard"/>
    <w:autoRedefine/>
    <w:uiPriority w:val="99"/>
    <w:semiHidden/>
    <w:unhideWhenUsed/>
    <w:rsid w:val="00643C5A"/>
    <w:pPr>
      <w:ind w:left="660" w:hanging="220"/>
    </w:pPr>
  </w:style>
  <w:style w:type="paragraph" w:styleId="Index4">
    <w:name w:val="index 4"/>
    <w:basedOn w:val="Standaard"/>
    <w:next w:val="Standaard"/>
    <w:autoRedefine/>
    <w:uiPriority w:val="99"/>
    <w:semiHidden/>
    <w:unhideWhenUsed/>
    <w:rsid w:val="00643C5A"/>
    <w:pPr>
      <w:ind w:left="880" w:hanging="220"/>
    </w:pPr>
  </w:style>
  <w:style w:type="paragraph" w:styleId="Index5">
    <w:name w:val="index 5"/>
    <w:basedOn w:val="Standaard"/>
    <w:next w:val="Standaard"/>
    <w:autoRedefine/>
    <w:uiPriority w:val="99"/>
    <w:semiHidden/>
    <w:unhideWhenUsed/>
    <w:rsid w:val="00643C5A"/>
    <w:pPr>
      <w:ind w:left="1100" w:hanging="220"/>
    </w:pPr>
  </w:style>
  <w:style w:type="paragraph" w:styleId="Index6">
    <w:name w:val="index 6"/>
    <w:basedOn w:val="Standaard"/>
    <w:next w:val="Standaard"/>
    <w:autoRedefine/>
    <w:uiPriority w:val="99"/>
    <w:semiHidden/>
    <w:unhideWhenUsed/>
    <w:rsid w:val="00643C5A"/>
    <w:pPr>
      <w:ind w:left="1320" w:hanging="220"/>
    </w:pPr>
  </w:style>
  <w:style w:type="paragraph" w:styleId="Index7">
    <w:name w:val="index 7"/>
    <w:basedOn w:val="Standaard"/>
    <w:next w:val="Standaard"/>
    <w:autoRedefine/>
    <w:uiPriority w:val="99"/>
    <w:semiHidden/>
    <w:unhideWhenUsed/>
    <w:rsid w:val="00643C5A"/>
    <w:pPr>
      <w:ind w:left="1540" w:hanging="220"/>
    </w:pPr>
  </w:style>
  <w:style w:type="paragraph" w:styleId="Index8">
    <w:name w:val="index 8"/>
    <w:basedOn w:val="Standaard"/>
    <w:next w:val="Standaard"/>
    <w:autoRedefine/>
    <w:uiPriority w:val="99"/>
    <w:semiHidden/>
    <w:unhideWhenUsed/>
    <w:rsid w:val="00643C5A"/>
    <w:pPr>
      <w:ind w:left="1760" w:hanging="220"/>
    </w:pPr>
  </w:style>
  <w:style w:type="paragraph" w:styleId="Index9">
    <w:name w:val="index 9"/>
    <w:basedOn w:val="Standaard"/>
    <w:next w:val="Standaard"/>
    <w:autoRedefine/>
    <w:uiPriority w:val="99"/>
    <w:semiHidden/>
    <w:unhideWhenUsed/>
    <w:rsid w:val="00643C5A"/>
    <w:pPr>
      <w:ind w:left="1980" w:hanging="220"/>
    </w:pPr>
  </w:style>
  <w:style w:type="paragraph" w:styleId="Indexkop">
    <w:name w:val="index heading"/>
    <w:basedOn w:val="Standaard"/>
    <w:next w:val="Index1"/>
    <w:uiPriority w:val="99"/>
    <w:semiHidden/>
    <w:unhideWhenUsed/>
    <w:rsid w:val="00643C5A"/>
    <w:rPr>
      <w:rFonts w:ascii="Calibri Light" w:eastAsiaTheme="majorEastAsia" w:hAnsi="Calibri Light" w:cs="Calibri Light"/>
      <w:b/>
      <w:bCs/>
    </w:rPr>
  </w:style>
  <w:style w:type="paragraph" w:styleId="Afsluiting">
    <w:name w:val="Closing"/>
    <w:basedOn w:val="Standaard"/>
    <w:link w:val="AfsluitingChar"/>
    <w:uiPriority w:val="99"/>
    <w:semiHidden/>
    <w:unhideWhenUsed/>
    <w:rsid w:val="00643C5A"/>
    <w:pPr>
      <w:ind w:left="4320"/>
    </w:pPr>
  </w:style>
  <w:style w:type="character" w:customStyle="1" w:styleId="AfsluitingChar">
    <w:name w:val="Afsluiting Char"/>
    <w:basedOn w:val="Standaardalinea-lettertype"/>
    <w:link w:val="Afsluiting"/>
    <w:uiPriority w:val="99"/>
    <w:semiHidden/>
    <w:rsid w:val="00643C5A"/>
    <w:rPr>
      <w:rFonts w:ascii="Calibri" w:hAnsi="Calibri" w:cs="Calibri"/>
    </w:rPr>
  </w:style>
  <w:style w:type="table" w:styleId="Tabelraster">
    <w:name w:val="Table Grid"/>
    <w:basedOn w:val="Standaardtabel"/>
    <w:uiPriority w:val="39"/>
    <w:rsid w:val="0064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643C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643C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643C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643C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643C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643C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643C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1licht">
    <w:name w:val="Grid Table 1 Light"/>
    <w:basedOn w:val="Standaardtabel"/>
    <w:uiPriority w:val="46"/>
    <w:rsid w:val="00643C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643C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643C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643C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643C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643C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643C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643C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643C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2">
    <w:name w:val="Grid Table 2 Accent 2"/>
    <w:basedOn w:val="Standaardtabel"/>
    <w:uiPriority w:val="47"/>
    <w:rsid w:val="00643C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3">
    <w:name w:val="Grid Table 2 Accent 3"/>
    <w:basedOn w:val="Standaardtabel"/>
    <w:uiPriority w:val="47"/>
    <w:rsid w:val="00643C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2-Accent4">
    <w:name w:val="Grid Table 2 Accent 4"/>
    <w:basedOn w:val="Standaardtabel"/>
    <w:uiPriority w:val="47"/>
    <w:rsid w:val="00643C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2-Accent5">
    <w:name w:val="Grid Table 2 Accent 5"/>
    <w:basedOn w:val="Standaardtabel"/>
    <w:uiPriority w:val="47"/>
    <w:rsid w:val="00643C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6">
    <w:name w:val="Grid Table 2 Accent 6"/>
    <w:basedOn w:val="Standaardtabel"/>
    <w:uiPriority w:val="47"/>
    <w:rsid w:val="00643C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
    <w:name w:val="Grid Table 3"/>
    <w:basedOn w:val="Standaardtabel"/>
    <w:uiPriority w:val="48"/>
    <w:rsid w:val="00643C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643C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3-Accent2">
    <w:name w:val="Grid Table 3 Accent 2"/>
    <w:basedOn w:val="Standaardtabel"/>
    <w:uiPriority w:val="48"/>
    <w:rsid w:val="00643C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rsid w:val="00643C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3-Accent4">
    <w:name w:val="Grid Table 3 Accent 4"/>
    <w:basedOn w:val="Standaardtabel"/>
    <w:uiPriority w:val="48"/>
    <w:rsid w:val="00643C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rsid w:val="00643C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3-Accent6">
    <w:name w:val="Grid Table 3 Accent 6"/>
    <w:basedOn w:val="Standaardtabel"/>
    <w:uiPriority w:val="48"/>
    <w:rsid w:val="00643C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
    <w:name w:val="Grid Table 4"/>
    <w:basedOn w:val="Standaardtabel"/>
    <w:uiPriority w:val="49"/>
    <w:rsid w:val="00643C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643C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643C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3">
    <w:name w:val="Grid Table 4 Accent 3"/>
    <w:basedOn w:val="Standaardtabel"/>
    <w:uiPriority w:val="49"/>
    <w:rsid w:val="00643C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4">
    <w:name w:val="Grid Table 4 Accent 4"/>
    <w:basedOn w:val="Standaardtabel"/>
    <w:uiPriority w:val="49"/>
    <w:rsid w:val="00643C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5">
    <w:name w:val="Grid Table 4 Accent 5"/>
    <w:basedOn w:val="Standaardtabel"/>
    <w:uiPriority w:val="49"/>
    <w:rsid w:val="00643C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6">
    <w:name w:val="Grid Table 4 Accent 6"/>
    <w:basedOn w:val="Standaardtabel"/>
    <w:uiPriority w:val="49"/>
    <w:rsid w:val="00643C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5donker">
    <w:name w:val="Grid Table 5 Dark"/>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2">
    <w:name w:val="Grid Table 5 Dark Accent 2"/>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3">
    <w:name w:val="Grid Table 5 Dark Accent 3"/>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4">
    <w:name w:val="Grid Table 5 Dark Accent 4"/>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astertabel5donker-Accent5">
    <w:name w:val="Grid Table 5 Dark Accent 5"/>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5donker-Accent6">
    <w:name w:val="Grid Table 5 Dark Accent 6"/>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6kleurrijk">
    <w:name w:val="Grid Table 6 Colorful"/>
    <w:basedOn w:val="Standaardtabel"/>
    <w:uiPriority w:val="51"/>
    <w:rsid w:val="00643C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643C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6kleurrijk-Accent2">
    <w:name w:val="Grid Table 6 Colorful Accent 2"/>
    <w:basedOn w:val="Standaardtabel"/>
    <w:uiPriority w:val="51"/>
    <w:rsid w:val="00643C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6kleurrijk-Accent3">
    <w:name w:val="Grid Table 6 Colorful Accent 3"/>
    <w:basedOn w:val="Standaardtabel"/>
    <w:uiPriority w:val="51"/>
    <w:rsid w:val="00643C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Accent4">
    <w:name w:val="Grid Table 6 Colorful Accent 4"/>
    <w:basedOn w:val="Standaardtabel"/>
    <w:uiPriority w:val="51"/>
    <w:rsid w:val="00643C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5">
    <w:name w:val="Grid Table 6 Colorful Accent 5"/>
    <w:basedOn w:val="Standaardtabel"/>
    <w:uiPriority w:val="51"/>
    <w:rsid w:val="00643C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6kleurrijk-Accent6">
    <w:name w:val="Grid Table 6 Colorful Accent 6"/>
    <w:basedOn w:val="Standaardtabel"/>
    <w:uiPriority w:val="51"/>
    <w:rsid w:val="00643C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7kleurrijk">
    <w:name w:val="Grid Table 7 Colorful"/>
    <w:basedOn w:val="Standaardtabel"/>
    <w:uiPriority w:val="52"/>
    <w:rsid w:val="00643C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643C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7kleurrijk-Accent2">
    <w:name w:val="Grid Table 7 Colorful Accent 2"/>
    <w:basedOn w:val="Standaardtabel"/>
    <w:uiPriority w:val="52"/>
    <w:rsid w:val="00643C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7kleurrijk-Accent3">
    <w:name w:val="Grid Table 7 Colorful Accent 3"/>
    <w:basedOn w:val="Standaardtabel"/>
    <w:uiPriority w:val="52"/>
    <w:rsid w:val="00643C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4">
    <w:name w:val="Grid Table 7 Colorful Accent 4"/>
    <w:basedOn w:val="Standaardtabel"/>
    <w:uiPriority w:val="52"/>
    <w:rsid w:val="00643C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Accent5">
    <w:name w:val="Grid Table 7 Colorful Accent 5"/>
    <w:basedOn w:val="Standaardtabel"/>
    <w:uiPriority w:val="52"/>
    <w:rsid w:val="00643C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7kleurrijk-Accent6">
    <w:name w:val="Grid Table 7 Colorful Accent 6"/>
    <w:basedOn w:val="Standaardtabel"/>
    <w:uiPriority w:val="52"/>
    <w:rsid w:val="00643C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tabel1">
    <w:name w:val="Table Web 1"/>
    <w:basedOn w:val="Standaardtabel"/>
    <w:uiPriority w:val="99"/>
    <w:semiHidden/>
    <w:unhideWhenUsed/>
    <w:rsid w:val="00643C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643C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rsid w:val="00643C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Voetnootmarkering">
    <w:name w:val="footnote reference"/>
    <w:basedOn w:val="Standaardalinea-lettertype"/>
    <w:uiPriority w:val="99"/>
    <w:semiHidden/>
    <w:unhideWhenUsed/>
    <w:rsid w:val="00643C5A"/>
    <w:rPr>
      <w:rFonts w:ascii="Calibri" w:hAnsi="Calibri" w:cs="Calibri"/>
      <w:vertAlign w:val="superscript"/>
    </w:rPr>
  </w:style>
  <w:style w:type="character" w:styleId="Regelnummer">
    <w:name w:val="line number"/>
    <w:basedOn w:val="Standaardalinea-lettertype"/>
    <w:uiPriority w:val="99"/>
    <w:semiHidden/>
    <w:unhideWhenUsed/>
    <w:rsid w:val="00643C5A"/>
    <w:rPr>
      <w:rFonts w:ascii="Calibri" w:hAnsi="Calibri" w:cs="Calibri"/>
    </w:rPr>
  </w:style>
  <w:style w:type="table" w:styleId="3D-effectenvoortabel1">
    <w:name w:val="Table 3D effects 1"/>
    <w:basedOn w:val="Standaardtabel"/>
    <w:uiPriority w:val="99"/>
    <w:semiHidden/>
    <w:unhideWhenUsed/>
    <w:rsid w:val="00643C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643C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643C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64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inanummer">
    <w:name w:val="page number"/>
    <w:basedOn w:val="Standaardalinea-lettertype"/>
    <w:uiPriority w:val="99"/>
    <w:semiHidden/>
    <w:unhideWhenUsed/>
    <w:rsid w:val="00643C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van\AppData\Local\Microsoft\Office\16.0\DTS\nl-NL%7bE9B0DBD5-44EF-4898-9BB0-6026A742E9D3%7d\%7bA5F2480D-44C2-44F0-8266-123EBB68956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D1201AAC-F507-48FC-8C85-90D0911F9C89}">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{A5F2480D-44C2-44F0-8266-123EBB689563}tf02786999_win32</Template>
  <TotalTime>0</TotalTime>
  <Pages>1</Pages>
  <Words>1227</Words>
  <Characters>6750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2022-10-11T07:30:00Z</dcterms:created>
  <dcterms:modified xsi:type="dcterms:W3CDTF">2022-10-11T07:56:00Z</dcterms:modified>
</cp:coreProperties>
</file>