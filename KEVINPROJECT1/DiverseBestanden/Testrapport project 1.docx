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EBA14" w14:textId="7CAC823A" w:rsidR="00A9204E" w:rsidRPr="00DB2EF0" w:rsidRDefault="0080670E" w:rsidP="00DB2EF0">
      <w:pPr>
        <w:rPr>
          <w:rFonts w:ascii="Arial" w:hAnsi="Arial" w:cs="Arial"/>
          <w:b/>
          <w:bCs/>
          <w:sz w:val="22"/>
          <w:szCs w:val="22"/>
        </w:rPr>
      </w:pPr>
      <w:r w:rsidRPr="00DB2EF0">
        <w:rPr>
          <w:rFonts w:ascii="Arial" w:hAnsi="Arial" w:cs="Arial"/>
          <w:b/>
          <w:bCs/>
          <w:sz w:val="22"/>
          <w:szCs w:val="22"/>
        </w:rPr>
        <w:t>Testrapport project 1</w:t>
      </w:r>
    </w:p>
    <w:p w14:paraId="010CDC11" w14:textId="198EB970" w:rsidR="0080670E" w:rsidRPr="00DB2EF0" w:rsidRDefault="0080670E" w:rsidP="00DB2EF0">
      <w:pPr>
        <w:rPr>
          <w:rFonts w:ascii="Arial" w:hAnsi="Arial" w:cs="Arial"/>
          <w:b/>
          <w:bCs/>
          <w:sz w:val="22"/>
          <w:szCs w:val="22"/>
        </w:rPr>
      </w:pPr>
      <w:r w:rsidRPr="00DB2EF0">
        <w:rPr>
          <w:rFonts w:ascii="Arial" w:hAnsi="Arial" w:cs="Arial"/>
          <w:b/>
          <w:bCs/>
          <w:sz w:val="22"/>
          <w:szCs w:val="22"/>
        </w:rPr>
        <w:t>Kevin van der Meer</w:t>
      </w:r>
    </w:p>
    <w:p w14:paraId="7F4D44C2" w14:textId="2630C1CE" w:rsidR="0080670E" w:rsidRPr="00DB2EF0" w:rsidRDefault="0080670E" w:rsidP="00DB2EF0">
      <w:pPr>
        <w:rPr>
          <w:rFonts w:ascii="Arial" w:hAnsi="Arial" w:cs="Arial"/>
          <w:b/>
          <w:bCs/>
          <w:sz w:val="22"/>
          <w:szCs w:val="22"/>
        </w:rPr>
      </w:pPr>
      <w:proofErr w:type="spellStart"/>
      <w:r w:rsidRPr="00DB2EF0">
        <w:rPr>
          <w:rFonts w:ascii="Arial" w:hAnsi="Arial" w:cs="Arial"/>
          <w:b/>
          <w:bCs/>
          <w:sz w:val="22"/>
          <w:szCs w:val="22"/>
        </w:rPr>
        <w:t>Applied</w:t>
      </w:r>
      <w:proofErr w:type="spellEnd"/>
      <w:r w:rsidRPr="00DB2EF0">
        <w:rPr>
          <w:rFonts w:ascii="Arial" w:hAnsi="Arial" w:cs="Arial"/>
          <w:b/>
          <w:bCs/>
          <w:sz w:val="22"/>
          <w:szCs w:val="22"/>
        </w:rPr>
        <w:t xml:space="preserve"> </w:t>
      </w:r>
      <w:proofErr w:type="spellStart"/>
      <w:r w:rsidRPr="00DB2EF0">
        <w:rPr>
          <w:rFonts w:ascii="Arial" w:hAnsi="Arial" w:cs="Arial"/>
          <w:b/>
          <w:bCs/>
          <w:sz w:val="22"/>
          <w:szCs w:val="22"/>
        </w:rPr>
        <w:t>Artificial</w:t>
      </w:r>
      <w:proofErr w:type="spellEnd"/>
      <w:r w:rsidRPr="00DB2EF0">
        <w:rPr>
          <w:rFonts w:ascii="Arial" w:hAnsi="Arial" w:cs="Arial"/>
          <w:b/>
          <w:bCs/>
          <w:sz w:val="22"/>
          <w:szCs w:val="22"/>
        </w:rPr>
        <w:t xml:space="preserve"> Intelligence – cohort 1 2022/2023</w:t>
      </w:r>
    </w:p>
    <w:p w14:paraId="136CAB3F" w14:textId="5253BD9D" w:rsidR="0080670E" w:rsidRPr="00DB2EF0" w:rsidRDefault="0080670E" w:rsidP="00DB2EF0">
      <w:pPr>
        <w:rPr>
          <w:rFonts w:ascii="Arial" w:hAnsi="Arial" w:cs="Arial"/>
          <w:b/>
          <w:bCs/>
          <w:sz w:val="22"/>
          <w:szCs w:val="22"/>
        </w:rPr>
      </w:pPr>
      <w:r w:rsidRPr="00DB2EF0">
        <w:rPr>
          <w:rFonts w:ascii="Arial" w:hAnsi="Arial" w:cs="Arial"/>
          <w:b/>
          <w:bCs/>
          <w:sz w:val="22"/>
          <w:szCs w:val="22"/>
        </w:rPr>
        <w:t>1064998</w:t>
      </w:r>
    </w:p>
    <w:p w14:paraId="502C65F5" w14:textId="7D01FDA7" w:rsidR="0080670E" w:rsidRPr="00DB2EF0" w:rsidRDefault="0080670E" w:rsidP="00DB2EF0">
      <w:pPr>
        <w:rPr>
          <w:rFonts w:ascii="Arial" w:hAnsi="Arial" w:cs="Arial"/>
          <w:sz w:val="22"/>
          <w:szCs w:val="22"/>
        </w:rPr>
      </w:pPr>
    </w:p>
    <w:p w14:paraId="7D88D7C6" w14:textId="77E7BF95" w:rsidR="0080670E" w:rsidRPr="00DB2EF0" w:rsidRDefault="0080670E" w:rsidP="00DB2EF0">
      <w:pPr>
        <w:rPr>
          <w:rFonts w:ascii="Arial" w:eastAsia="Calibri" w:hAnsi="Arial" w:cs="Arial"/>
          <w:b/>
          <w:bCs/>
          <w:color w:val="000000" w:themeColor="text1"/>
          <w:sz w:val="22"/>
          <w:szCs w:val="22"/>
        </w:rPr>
      </w:pPr>
      <w:r w:rsidRPr="00DB2EF0">
        <w:rPr>
          <w:rFonts w:ascii="Arial" w:eastAsia="Calibri" w:hAnsi="Arial" w:cs="Arial"/>
          <w:b/>
          <w:bCs/>
          <w:color w:val="000000" w:themeColor="text1"/>
          <w:sz w:val="22"/>
          <w:szCs w:val="22"/>
        </w:rPr>
        <w:t>Welke scanningsmethode is het meest geschikt en waarom?</w:t>
      </w:r>
    </w:p>
    <w:p w14:paraId="25E6A905" w14:textId="5961925F" w:rsidR="0080670E" w:rsidRPr="00DB2EF0" w:rsidRDefault="0080670E" w:rsidP="00DB2EF0">
      <w:pPr>
        <w:rPr>
          <w:rFonts w:ascii="Arial" w:eastAsia="Calibri" w:hAnsi="Arial" w:cs="Arial"/>
          <w:color w:val="000000" w:themeColor="text1"/>
          <w:sz w:val="22"/>
          <w:szCs w:val="22"/>
        </w:rPr>
      </w:pPr>
      <w:r w:rsidRPr="00DB2EF0">
        <w:rPr>
          <w:rFonts w:ascii="Arial" w:eastAsia="Calibri" w:hAnsi="Arial" w:cs="Arial"/>
          <w:color w:val="000000" w:themeColor="text1"/>
          <w:sz w:val="22"/>
          <w:szCs w:val="22"/>
        </w:rPr>
        <w:t xml:space="preserve">De scanningsmethodes die we in dit project hebben vergeleken zijn </w:t>
      </w:r>
      <w:proofErr w:type="spellStart"/>
      <w:r w:rsidRPr="00DB2EF0">
        <w:rPr>
          <w:rFonts w:ascii="Arial" w:eastAsia="Calibri" w:hAnsi="Arial" w:cs="Arial"/>
          <w:color w:val="000000" w:themeColor="text1"/>
          <w:sz w:val="22"/>
          <w:szCs w:val="22"/>
        </w:rPr>
        <w:t>Lidar</w:t>
      </w:r>
      <w:proofErr w:type="spellEnd"/>
      <w:r w:rsidRPr="00DB2EF0">
        <w:rPr>
          <w:rFonts w:ascii="Arial" w:eastAsia="Calibri" w:hAnsi="Arial" w:cs="Arial"/>
          <w:color w:val="000000" w:themeColor="text1"/>
          <w:sz w:val="22"/>
          <w:szCs w:val="22"/>
        </w:rPr>
        <w:t xml:space="preserve"> en Sonar. Sonar scant de omgeving af op obstakels door middel van geluidsgolven, waar </w:t>
      </w:r>
      <w:proofErr w:type="spellStart"/>
      <w:r w:rsidRPr="00DB2EF0">
        <w:rPr>
          <w:rFonts w:ascii="Arial" w:eastAsia="Calibri" w:hAnsi="Arial" w:cs="Arial"/>
          <w:color w:val="000000" w:themeColor="text1"/>
          <w:sz w:val="22"/>
          <w:szCs w:val="22"/>
        </w:rPr>
        <w:t>lidar</w:t>
      </w:r>
      <w:proofErr w:type="spellEnd"/>
      <w:r w:rsidRPr="00DB2EF0">
        <w:rPr>
          <w:rFonts w:ascii="Arial" w:eastAsia="Calibri" w:hAnsi="Arial" w:cs="Arial"/>
          <w:color w:val="000000" w:themeColor="text1"/>
          <w:sz w:val="22"/>
          <w:szCs w:val="22"/>
        </w:rPr>
        <w:t xml:space="preserve"> gebruik maakt van lichtgolven. Kort gezegd komt het erop neer dat </w:t>
      </w:r>
      <w:proofErr w:type="spellStart"/>
      <w:r w:rsidRPr="00DB2EF0">
        <w:rPr>
          <w:rFonts w:ascii="Arial" w:eastAsia="Calibri" w:hAnsi="Arial" w:cs="Arial"/>
          <w:color w:val="000000" w:themeColor="text1"/>
          <w:sz w:val="22"/>
          <w:szCs w:val="22"/>
        </w:rPr>
        <w:t>lidar</w:t>
      </w:r>
      <w:proofErr w:type="spellEnd"/>
      <w:r w:rsidRPr="00DB2EF0">
        <w:rPr>
          <w:rFonts w:ascii="Arial" w:eastAsia="Calibri" w:hAnsi="Arial" w:cs="Arial"/>
          <w:color w:val="000000" w:themeColor="text1"/>
          <w:sz w:val="22"/>
          <w:szCs w:val="22"/>
        </w:rPr>
        <w:t xml:space="preserve"> werkt met de snelheid van het licht, waar sonar werkt op de snelheid van geluid. </w:t>
      </w:r>
      <w:proofErr w:type="spellStart"/>
      <w:r w:rsidRPr="00DB2EF0">
        <w:rPr>
          <w:rFonts w:ascii="Arial" w:eastAsia="Calibri" w:hAnsi="Arial" w:cs="Arial"/>
          <w:color w:val="000000" w:themeColor="text1"/>
          <w:sz w:val="22"/>
          <w:szCs w:val="22"/>
        </w:rPr>
        <w:t>Lidar</w:t>
      </w:r>
      <w:proofErr w:type="spellEnd"/>
      <w:r w:rsidRPr="00DB2EF0">
        <w:rPr>
          <w:rFonts w:ascii="Arial" w:eastAsia="Calibri" w:hAnsi="Arial" w:cs="Arial"/>
          <w:color w:val="000000" w:themeColor="text1"/>
          <w:sz w:val="22"/>
          <w:szCs w:val="22"/>
        </w:rPr>
        <w:t xml:space="preserve"> is dus vele malen sneller dan sonar. In onze simulatie heeft de sonar 3 scanners, en de </w:t>
      </w:r>
      <w:proofErr w:type="spellStart"/>
      <w:r w:rsidRPr="00DB2EF0">
        <w:rPr>
          <w:rFonts w:ascii="Arial" w:eastAsia="Calibri" w:hAnsi="Arial" w:cs="Arial"/>
          <w:color w:val="000000" w:themeColor="text1"/>
          <w:sz w:val="22"/>
          <w:szCs w:val="22"/>
        </w:rPr>
        <w:t>lidar</w:t>
      </w:r>
      <w:proofErr w:type="spellEnd"/>
      <w:r w:rsidRPr="00DB2EF0">
        <w:rPr>
          <w:rFonts w:ascii="Arial" w:eastAsia="Calibri" w:hAnsi="Arial" w:cs="Arial"/>
          <w:color w:val="000000" w:themeColor="text1"/>
          <w:sz w:val="22"/>
          <w:szCs w:val="22"/>
        </w:rPr>
        <w:t xml:space="preserve"> 16 scanners, die beiden een kijkhoek vooruit van 120 graden (graad voor graad) afgaan. De </w:t>
      </w:r>
      <w:proofErr w:type="spellStart"/>
      <w:r w:rsidRPr="00DB2EF0">
        <w:rPr>
          <w:rFonts w:ascii="Arial" w:eastAsia="Calibri" w:hAnsi="Arial" w:cs="Arial"/>
          <w:color w:val="000000" w:themeColor="text1"/>
          <w:sz w:val="22"/>
          <w:szCs w:val="22"/>
        </w:rPr>
        <w:t>lidar</w:t>
      </w:r>
      <w:proofErr w:type="spellEnd"/>
      <w:r w:rsidRPr="00DB2EF0">
        <w:rPr>
          <w:rFonts w:ascii="Arial" w:eastAsia="Calibri" w:hAnsi="Arial" w:cs="Arial"/>
          <w:color w:val="000000" w:themeColor="text1"/>
          <w:sz w:val="22"/>
          <w:szCs w:val="22"/>
        </w:rPr>
        <w:t xml:space="preserve"> is hierdoor veel sneller en accurater dan de sonar, en is dus per definitie het meest geschikt om een gesimuleerde auto te trainen om zelf te rijden over een circuit. </w:t>
      </w:r>
      <w:r w:rsidRPr="00DB2EF0">
        <w:rPr>
          <w:rFonts w:ascii="Arial" w:eastAsia="Calibri" w:hAnsi="Arial" w:cs="Arial"/>
          <w:color w:val="000000" w:themeColor="text1"/>
          <w:sz w:val="22"/>
          <w:szCs w:val="22"/>
        </w:rPr>
        <w:t>In mijn mod</w:t>
      </w:r>
      <w:r w:rsidRPr="00DB2EF0">
        <w:rPr>
          <w:rFonts w:ascii="Arial" w:eastAsia="Calibri" w:hAnsi="Arial" w:cs="Arial"/>
          <w:color w:val="000000" w:themeColor="text1"/>
          <w:sz w:val="22"/>
          <w:szCs w:val="22"/>
        </w:rPr>
        <w:t>el</w:t>
      </w:r>
      <w:r w:rsidRPr="00DB2EF0">
        <w:rPr>
          <w:rFonts w:ascii="Arial" w:eastAsia="Calibri" w:hAnsi="Arial" w:cs="Arial"/>
          <w:color w:val="000000" w:themeColor="text1"/>
          <w:sz w:val="22"/>
          <w:szCs w:val="22"/>
        </w:rPr>
        <w:t xml:space="preserve"> werkt sonar echter beter dan </w:t>
      </w:r>
      <w:proofErr w:type="spellStart"/>
      <w:r w:rsidRPr="00DB2EF0">
        <w:rPr>
          <w:rFonts w:ascii="Arial" w:eastAsia="Calibri" w:hAnsi="Arial" w:cs="Arial"/>
          <w:color w:val="000000" w:themeColor="text1"/>
          <w:sz w:val="22"/>
          <w:szCs w:val="22"/>
        </w:rPr>
        <w:t>lidar</w:t>
      </w:r>
      <w:proofErr w:type="spellEnd"/>
      <w:r w:rsidRPr="00DB2EF0">
        <w:rPr>
          <w:rFonts w:ascii="Arial" w:eastAsia="Calibri" w:hAnsi="Arial" w:cs="Arial"/>
          <w:color w:val="000000" w:themeColor="text1"/>
          <w:sz w:val="22"/>
          <w:szCs w:val="22"/>
        </w:rPr>
        <w:t xml:space="preserve"> (</w:t>
      </w:r>
      <w:proofErr w:type="spellStart"/>
      <w:r w:rsidRPr="00DB2EF0">
        <w:rPr>
          <w:rFonts w:ascii="Arial" w:eastAsia="Calibri" w:hAnsi="Arial" w:cs="Arial"/>
          <w:color w:val="000000" w:themeColor="text1"/>
          <w:sz w:val="22"/>
          <w:szCs w:val="22"/>
        </w:rPr>
        <w:t>lidar</w:t>
      </w:r>
      <w:proofErr w:type="spellEnd"/>
      <w:r w:rsidRPr="00DB2EF0">
        <w:rPr>
          <w:rFonts w:ascii="Arial" w:eastAsia="Calibri" w:hAnsi="Arial" w:cs="Arial"/>
          <w:color w:val="000000" w:themeColor="text1"/>
          <w:sz w:val="22"/>
          <w:szCs w:val="22"/>
        </w:rPr>
        <w:t xml:space="preserve"> heb ik zelfs niet aan de praat gekregen)</w:t>
      </w:r>
      <w:r w:rsidRPr="00DB2EF0">
        <w:rPr>
          <w:rFonts w:ascii="Arial" w:eastAsia="Calibri" w:hAnsi="Arial" w:cs="Arial"/>
          <w:color w:val="000000" w:themeColor="text1"/>
          <w:sz w:val="22"/>
          <w:szCs w:val="22"/>
        </w:rPr>
        <w:t xml:space="preserve">, en dat </w:t>
      </w:r>
      <w:r w:rsidRPr="00DB2EF0">
        <w:rPr>
          <w:rFonts w:ascii="Arial" w:eastAsia="Calibri" w:hAnsi="Arial" w:cs="Arial"/>
          <w:color w:val="000000" w:themeColor="text1"/>
          <w:sz w:val="22"/>
          <w:szCs w:val="22"/>
        </w:rPr>
        <w:t xml:space="preserve">heeft te maken met de hogere complexiteit van de input (16 </w:t>
      </w:r>
      <w:proofErr w:type="spellStart"/>
      <w:r w:rsidRPr="00DB2EF0">
        <w:rPr>
          <w:rFonts w:ascii="Arial" w:eastAsia="Calibri" w:hAnsi="Arial" w:cs="Arial"/>
          <w:color w:val="000000" w:themeColor="text1"/>
          <w:sz w:val="22"/>
          <w:szCs w:val="22"/>
        </w:rPr>
        <w:t>inputs</w:t>
      </w:r>
      <w:proofErr w:type="spellEnd"/>
      <w:r w:rsidRPr="00DB2EF0">
        <w:rPr>
          <w:rFonts w:ascii="Arial" w:eastAsia="Calibri" w:hAnsi="Arial" w:cs="Arial"/>
          <w:color w:val="000000" w:themeColor="text1"/>
          <w:sz w:val="22"/>
          <w:szCs w:val="22"/>
        </w:rPr>
        <w:t xml:space="preserve"> in plaats van 3), maar ook met het circuit. Op het gegeven </w:t>
      </w:r>
      <w:proofErr w:type="spellStart"/>
      <w:r w:rsidRPr="00DB2EF0">
        <w:rPr>
          <w:rFonts w:ascii="Arial" w:eastAsia="Calibri" w:hAnsi="Arial" w:cs="Arial"/>
          <w:color w:val="000000" w:themeColor="text1"/>
          <w:sz w:val="22"/>
          <w:szCs w:val="22"/>
        </w:rPr>
        <w:t>lidar</w:t>
      </w:r>
      <w:proofErr w:type="spellEnd"/>
      <w:r w:rsidRPr="00DB2EF0">
        <w:rPr>
          <w:rFonts w:ascii="Arial" w:eastAsia="Calibri" w:hAnsi="Arial" w:cs="Arial"/>
          <w:color w:val="000000" w:themeColor="text1"/>
          <w:sz w:val="22"/>
          <w:szCs w:val="22"/>
        </w:rPr>
        <w:t xml:space="preserve"> circuit is er (</w:t>
      </w:r>
      <w:proofErr w:type="spellStart"/>
      <w:r w:rsidRPr="00DB2EF0">
        <w:rPr>
          <w:rFonts w:ascii="Arial" w:eastAsia="Calibri" w:hAnsi="Arial" w:cs="Arial"/>
          <w:color w:val="000000" w:themeColor="text1"/>
          <w:sz w:val="22"/>
          <w:szCs w:val="22"/>
        </w:rPr>
        <w:t>linksonderaan</w:t>
      </w:r>
      <w:proofErr w:type="spellEnd"/>
      <w:r w:rsidRPr="00DB2EF0">
        <w:rPr>
          <w:rFonts w:ascii="Arial" w:eastAsia="Calibri" w:hAnsi="Arial" w:cs="Arial"/>
          <w:color w:val="000000" w:themeColor="text1"/>
          <w:sz w:val="22"/>
          <w:szCs w:val="22"/>
        </w:rPr>
        <w:t xml:space="preserve">) een punt waar de auto te weinig input krijgt doordat de auto zich meer dan 20 meter van de dichtstbijzijnde pion bevindt. Dit zou op te lossen moeten zijn door meer obstakels/pionnen toe te voegen </w:t>
      </w:r>
      <w:r w:rsidR="00DB2EF0" w:rsidRPr="00DB2EF0">
        <w:rPr>
          <w:rFonts w:ascii="Arial" w:eastAsia="Calibri" w:hAnsi="Arial" w:cs="Arial"/>
          <w:color w:val="000000" w:themeColor="text1"/>
          <w:sz w:val="22"/>
          <w:szCs w:val="22"/>
        </w:rPr>
        <w:t>aan het circuit of de simulatie zo in te stellen dat er verder vooruit gekeken wordt dan 20 meter. Als we uitgebreid de tijd zouden nemen om het circuit en</w:t>
      </w:r>
      <w:r w:rsidR="00DB2EF0">
        <w:rPr>
          <w:rFonts w:ascii="Arial" w:eastAsia="Calibri" w:hAnsi="Arial" w:cs="Arial"/>
          <w:color w:val="000000" w:themeColor="text1"/>
          <w:sz w:val="22"/>
          <w:szCs w:val="22"/>
        </w:rPr>
        <w:t>/of</w:t>
      </w:r>
      <w:r w:rsidR="00DB2EF0" w:rsidRPr="00DB2EF0">
        <w:rPr>
          <w:rFonts w:ascii="Arial" w:eastAsia="Calibri" w:hAnsi="Arial" w:cs="Arial"/>
          <w:color w:val="000000" w:themeColor="text1"/>
          <w:sz w:val="22"/>
          <w:szCs w:val="22"/>
        </w:rPr>
        <w:t xml:space="preserve"> de instellingen van de simulatie te optimaliseren, zou de </w:t>
      </w:r>
      <w:proofErr w:type="spellStart"/>
      <w:r w:rsidR="00DB2EF0" w:rsidRPr="00DB2EF0">
        <w:rPr>
          <w:rFonts w:ascii="Arial" w:eastAsia="Calibri" w:hAnsi="Arial" w:cs="Arial"/>
          <w:color w:val="000000" w:themeColor="text1"/>
          <w:sz w:val="22"/>
          <w:szCs w:val="22"/>
        </w:rPr>
        <w:t>lidar</w:t>
      </w:r>
      <w:proofErr w:type="spellEnd"/>
      <w:r w:rsidR="00DB2EF0" w:rsidRPr="00DB2EF0">
        <w:rPr>
          <w:rFonts w:ascii="Arial" w:eastAsia="Calibri" w:hAnsi="Arial" w:cs="Arial"/>
          <w:color w:val="000000" w:themeColor="text1"/>
          <w:sz w:val="22"/>
          <w:szCs w:val="22"/>
        </w:rPr>
        <w:t xml:space="preserve"> scanningsmethode het uiteindelijk beter doen dan de sonar.</w:t>
      </w:r>
    </w:p>
    <w:p w14:paraId="2FEBE5A9" w14:textId="77777777" w:rsidR="0080670E" w:rsidRPr="00DB2EF0" w:rsidRDefault="0080670E" w:rsidP="00DB2EF0">
      <w:pPr>
        <w:rPr>
          <w:rFonts w:ascii="Arial" w:eastAsia="Calibri" w:hAnsi="Arial" w:cs="Arial"/>
          <w:b/>
          <w:bCs/>
          <w:color w:val="000000" w:themeColor="text1"/>
          <w:sz w:val="22"/>
          <w:szCs w:val="22"/>
        </w:rPr>
      </w:pPr>
    </w:p>
    <w:p w14:paraId="05CAC09E" w14:textId="0F392FA4" w:rsidR="0080670E" w:rsidRDefault="0080670E" w:rsidP="00DB2EF0">
      <w:pPr>
        <w:rPr>
          <w:rFonts w:ascii="Arial" w:eastAsia="Calibri" w:hAnsi="Arial" w:cs="Arial"/>
          <w:b/>
          <w:bCs/>
          <w:color w:val="000000" w:themeColor="text1"/>
          <w:sz w:val="22"/>
          <w:szCs w:val="22"/>
        </w:rPr>
      </w:pPr>
      <w:r w:rsidRPr="00DB2EF0">
        <w:rPr>
          <w:rFonts w:ascii="Arial" w:eastAsia="Calibri" w:hAnsi="Arial" w:cs="Arial"/>
          <w:b/>
          <w:bCs/>
          <w:color w:val="000000" w:themeColor="text1"/>
          <w:sz w:val="22"/>
          <w:szCs w:val="22"/>
        </w:rPr>
        <w:t>Welke aansturingsmethode werkt het beste en waarom?</w:t>
      </w:r>
    </w:p>
    <w:p w14:paraId="1FE553FD" w14:textId="4B1AAB6B" w:rsidR="00DB2EF0" w:rsidRPr="00DB2EF0" w:rsidRDefault="00DB2EF0" w:rsidP="00DB2EF0">
      <w:pPr>
        <w:rPr>
          <w:rFonts w:ascii="Arial" w:eastAsia="Calibri" w:hAnsi="Arial" w:cs="Arial"/>
          <w:color w:val="000000" w:themeColor="text1"/>
          <w:sz w:val="22"/>
          <w:szCs w:val="22"/>
        </w:rPr>
      </w:pPr>
      <w:r>
        <w:rPr>
          <w:rFonts w:ascii="Arial" w:eastAsia="Calibri" w:hAnsi="Arial" w:cs="Arial"/>
          <w:color w:val="000000" w:themeColor="text1"/>
          <w:sz w:val="22"/>
          <w:szCs w:val="22"/>
        </w:rPr>
        <w:t xml:space="preserve">In mijn geval werkt de </w:t>
      </w:r>
      <w:proofErr w:type="spellStart"/>
      <w:r>
        <w:rPr>
          <w:rFonts w:ascii="Arial" w:eastAsia="Calibri" w:hAnsi="Arial" w:cs="Arial"/>
          <w:color w:val="000000" w:themeColor="text1"/>
          <w:sz w:val="22"/>
          <w:szCs w:val="22"/>
        </w:rPr>
        <w:t>TensorFlow</w:t>
      </w:r>
      <w:proofErr w:type="spellEnd"/>
      <w:r>
        <w:rPr>
          <w:rFonts w:ascii="Arial" w:eastAsia="Calibri" w:hAnsi="Arial" w:cs="Arial"/>
          <w:color w:val="000000" w:themeColor="text1"/>
          <w:sz w:val="22"/>
          <w:szCs w:val="22"/>
        </w:rPr>
        <w:t xml:space="preserve"> aansturing wel, en de </w:t>
      </w:r>
      <w:proofErr w:type="spellStart"/>
      <w:r>
        <w:rPr>
          <w:rFonts w:ascii="Arial" w:eastAsia="Calibri" w:hAnsi="Arial" w:cs="Arial"/>
          <w:color w:val="000000" w:themeColor="text1"/>
          <w:sz w:val="22"/>
          <w:szCs w:val="22"/>
        </w:rPr>
        <w:t>SciKit</w:t>
      </w:r>
      <w:proofErr w:type="spellEnd"/>
      <w:r>
        <w:rPr>
          <w:rFonts w:ascii="Arial" w:eastAsia="Calibri" w:hAnsi="Arial" w:cs="Arial"/>
          <w:color w:val="000000" w:themeColor="text1"/>
          <w:sz w:val="22"/>
          <w:szCs w:val="22"/>
        </w:rPr>
        <w:t xml:space="preserve"> </w:t>
      </w:r>
      <w:proofErr w:type="spellStart"/>
      <w:r>
        <w:rPr>
          <w:rFonts w:ascii="Arial" w:eastAsia="Calibri" w:hAnsi="Arial" w:cs="Arial"/>
          <w:color w:val="000000" w:themeColor="text1"/>
          <w:sz w:val="22"/>
          <w:szCs w:val="22"/>
        </w:rPr>
        <w:t>Learn</w:t>
      </w:r>
      <w:proofErr w:type="spellEnd"/>
      <w:r>
        <w:rPr>
          <w:rFonts w:ascii="Arial" w:eastAsia="Calibri" w:hAnsi="Arial" w:cs="Arial"/>
          <w:color w:val="000000" w:themeColor="text1"/>
          <w:sz w:val="22"/>
          <w:szCs w:val="22"/>
        </w:rPr>
        <w:t xml:space="preserve"> aansturing niet.</w:t>
      </w:r>
    </w:p>
    <w:p w14:paraId="4E4C2046" w14:textId="71DF121C" w:rsidR="0080670E" w:rsidRDefault="0080670E" w:rsidP="00DB2EF0">
      <w:pPr>
        <w:rPr>
          <w:rFonts w:ascii="Arial" w:eastAsia="Calibri" w:hAnsi="Arial" w:cs="Arial"/>
          <w:b/>
          <w:bCs/>
          <w:color w:val="000000" w:themeColor="text1"/>
          <w:sz w:val="22"/>
          <w:szCs w:val="22"/>
        </w:rPr>
      </w:pPr>
      <w:r w:rsidRPr="00DB2EF0">
        <w:rPr>
          <w:rFonts w:ascii="Arial" w:eastAsia="Calibri" w:hAnsi="Arial" w:cs="Arial"/>
          <w:b/>
          <w:bCs/>
          <w:color w:val="000000" w:themeColor="text1"/>
          <w:sz w:val="22"/>
          <w:szCs w:val="22"/>
        </w:rPr>
        <w:t>Hoe is veiligheid gegarandeerd in alle gevallen?</w:t>
      </w:r>
    </w:p>
    <w:p w14:paraId="15C6A6A6" w14:textId="4768241B" w:rsidR="00DB2EF0" w:rsidRPr="00DB2EF0" w:rsidRDefault="00DB2EF0" w:rsidP="00DB2EF0">
      <w:pPr>
        <w:rPr>
          <w:rFonts w:ascii="Arial" w:eastAsia="Calibri" w:hAnsi="Arial" w:cs="Arial"/>
          <w:color w:val="000000" w:themeColor="text1"/>
          <w:sz w:val="22"/>
          <w:szCs w:val="22"/>
        </w:rPr>
      </w:pPr>
      <w:r>
        <w:rPr>
          <w:rFonts w:ascii="Arial" w:eastAsia="Calibri" w:hAnsi="Arial" w:cs="Arial"/>
          <w:color w:val="000000" w:themeColor="text1"/>
          <w:sz w:val="22"/>
          <w:szCs w:val="22"/>
        </w:rPr>
        <w:t xml:space="preserve">De veiligheid is allereerst gegarandeerd omdat </w:t>
      </w:r>
      <w:proofErr w:type="spellStart"/>
      <w:r>
        <w:rPr>
          <w:rFonts w:ascii="Arial" w:eastAsia="Calibri" w:hAnsi="Arial" w:cs="Arial"/>
          <w:color w:val="000000" w:themeColor="text1"/>
          <w:sz w:val="22"/>
          <w:szCs w:val="22"/>
        </w:rPr>
        <w:t>SimPyLC</w:t>
      </w:r>
      <w:proofErr w:type="spellEnd"/>
      <w:r>
        <w:rPr>
          <w:rFonts w:ascii="Arial" w:eastAsia="Calibri" w:hAnsi="Arial" w:cs="Arial"/>
          <w:color w:val="000000" w:themeColor="text1"/>
          <w:sz w:val="22"/>
          <w:szCs w:val="22"/>
        </w:rPr>
        <w:t xml:space="preserve"> een simulatieomgeving is, waarin middels een header duidelijk is aangegeven dat het software is welke niet ontworpen/ bestemd is voor het ontwerpen van ‘real </w:t>
      </w:r>
      <w:proofErr w:type="spellStart"/>
      <w:r>
        <w:rPr>
          <w:rFonts w:ascii="Arial" w:eastAsia="Calibri" w:hAnsi="Arial" w:cs="Arial"/>
          <w:color w:val="000000" w:themeColor="text1"/>
          <w:sz w:val="22"/>
          <w:szCs w:val="22"/>
        </w:rPr>
        <w:t>world</w:t>
      </w:r>
      <w:proofErr w:type="spellEnd"/>
      <w:r>
        <w:rPr>
          <w:rFonts w:ascii="Arial" w:eastAsia="Calibri" w:hAnsi="Arial" w:cs="Arial"/>
          <w:color w:val="000000" w:themeColor="text1"/>
          <w:sz w:val="22"/>
          <w:szCs w:val="22"/>
        </w:rPr>
        <w:t xml:space="preserve">’ toepassingen. </w:t>
      </w:r>
      <w:r w:rsidR="002256EC">
        <w:rPr>
          <w:rFonts w:ascii="Arial" w:eastAsia="Calibri" w:hAnsi="Arial" w:cs="Arial"/>
          <w:color w:val="000000" w:themeColor="text1"/>
          <w:sz w:val="22"/>
          <w:szCs w:val="22"/>
        </w:rPr>
        <w:t xml:space="preserve">Daarnaast </w:t>
      </w:r>
    </w:p>
    <w:p w14:paraId="597F0415" w14:textId="77777777" w:rsidR="0080670E" w:rsidRPr="00DB2EF0" w:rsidRDefault="0080670E" w:rsidP="00DB2EF0">
      <w:pPr>
        <w:rPr>
          <w:rFonts w:ascii="Arial" w:eastAsia="Calibri" w:hAnsi="Arial" w:cs="Arial"/>
          <w:b/>
          <w:bCs/>
          <w:color w:val="000000" w:themeColor="text1"/>
          <w:sz w:val="22"/>
          <w:szCs w:val="22"/>
        </w:rPr>
      </w:pPr>
      <w:r w:rsidRPr="00DB2EF0">
        <w:rPr>
          <w:rFonts w:ascii="Arial" w:eastAsia="Calibri" w:hAnsi="Arial" w:cs="Arial"/>
          <w:b/>
          <w:bCs/>
          <w:color w:val="000000" w:themeColor="text1"/>
          <w:sz w:val="22"/>
          <w:szCs w:val="22"/>
        </w:rPr>
        <w:t>Welke aansturingsmethode is het veiligst en waarom?</w:t>
      </w:r>
    </w:p>
    <w:p w14:paraId="78CC6D9F" w14:textId="68E88951" w:rsidR="0080670E" w:rsidRDefault="0080670E" w:rsidP="00DB2EF0">
      <w:pPr>
        <w:rPr>
          <w:rFonts w:ascii="Arial" w:eastAsia="Calibri" w:hAnsi="Arial" w:cs="Arial"/>
          <w:b/>
          <w:bCs/>
          <w:color w:val="000000" w:themeColor="text1"/>
          <w:sz w:val="22"/>
          <w:szCs w:val="22"/>
        </w:rPr>
      </w:pPr>
      <w:r w:rsidRPr="00DB2EF0">
        <w:rPr>
          <w:rFonts w:ascii="Arial" w:eastAsia="Calibri" w:hAnsi="Arial" w:cs="Arial"/>
          <w:b/>
          <w:bCs/>
          <w:color w:val="000000" w:themeColor="text1"/>
          <w:sz w:val="22"/>
          <w:szCs w:val="22"/>
        </w:rPr>
        <w:t>Is de opzet van de codebase modulair? Hoe aan te tonen?</w:t>
      </w:r>
    </w:p>
    <w:p w14:paraId="3BE8D0F4" w14:textId="56F25312" w:rsidR="002256EC" w:rsidRPr="002256EC" w:rsidRDefault="002256EC" w:rsidP="00DB2EF0">
      <w:pPr>
        <w:rPr>
          <w:rFonts w:ascii="Arial" w:eastAsia="Calibri" w:hAnsi="Arial" w:cs="Arial"/>
          <w:color w:val="000000" w:themeColor="text1"/>
          <w:sz w:val="22"/>
          <w:szCs w:val="22"/>
        </w:rPr>
      </w:pPr>
      <w:r>
        <w:rPr>
          <w:rFonts w:ascii="Arial" w:eastAsia="Calibri" w:hAnsi="Arial" w:cs="Arial"/>
          <w:color w:val="000000" w:themeColor="text1"/>
          <w:sz w:val="22"/>
          <w:szCs w:val="22"/>
        </w:rPr>
        <w:t xml:space="preserve">De opzet van mijn codebase is zoveel als mogelijk modulair. Wel is de code geschreven in Python. Als ik eraan toe gekomen zou zijn om naast een Tensorflow trainingsmodel ook een goed werkend </w:t>
      </w:r>
      <w:proofErr w:type="spellStart"/>
      <w:r>
        <w:rPr>
          <w:rFonts w:ascii="Arial" w:eastAsia="Calibri" w:hAnsi="Arial" w:cs="Arial"/>
          <w:color w:val="000000" w:themeColor="text1"/>
          <w:sz w:val="22"/>
          <w:szCs w:val="22"/>
        </w:rPr>
        <w:t>SciKit</w:t>
      </w:r>
      <w:proofErr w:type="spellEnd"/>
      <w:r>
        <w:rPr>
          <w:rFonts w:ascii="Arial" w:eastAsia="Calibri" w:hAnsi="Arial" w:cs="Arial"/>
          <w:color w:val="000000" w:themeColor="text1"/>
          <w:sz w:val="22"/>
          <w:szCs w:val="22"/>
        </w:rPr>
        <w:t xml:space="preserve"> </w:t>
      </w:r>
      <w:proofErr w:type="spellStart"/>
      <w:r>
        <w:rPr>
          <w:rFonts w:ascii="Arial" w:eastAsia="Calibri" w:hAnsi="Arial" w:cs="Arial"/>
          <w:color w:val="000000" w:themeColor="text1"/>
          <w:sz w:val="22"/>
          <w:szCs w:val="22"/>
        </w:rPr>
        <w:t>Learn</w:t>
      </w:r>
      <w:proofErr w:type="spellEnd"/>
      <w:r>
        <w:rPr>
          <w:rFonts w:ascii="Arial" w:eastAsia="Calibri" w:hAnsi="Arial" w:cs="Arial"/>
          <w:color w:val="000000" w:themeColor="text1"/>
          <w:sz w:val="22"/>
          <w:szCs w:val="22"/>
        </w:rPr>
        <w:t xml:space="preserve"> model te bouwen zou ik dit met enkele aanpassingen en het importeren van andere </w:t>
      </w:r>
      <w:proofErr w:type="spellStart"/>
      <w:r>
        <w:rPr>
          <w:rFonts w:ascii="Arial" w:eastAsia="Calibri" w:hAnsi="Arial" w:cs="Arial"/>
          <w:color w:val="000000" w:themeColor="text1"/>
          <w:sz w:val="22"/>
          <w:szCs w:val="22"/>
        </w:rPr>
        <w:t>libraries</w:t>
      </w:r>
      <w:proofErr w:type="spellEnd"/>
      <w:r>
        <w:rPr>
          <w:rFonts w:ascii="Arial" w:eastAsia="Calibri" w:hAnsi="Arial" w:cs="Arial"/>
          <w:color w:val="000000" w:themeColor="text1"/>
          <w:sz w:val="22"/>
          <w:szCs w:val="22"/>
        </w:rPr>
        <w:t xml:space="preserve"> in de python file kunnen implementeren.</w:t>
      </w:r>
    </w:p>
    <w:p w14:paraId="506CEB39" w14:textId="77777777" w:rsidR="0080670E" w:rsidRPr="00DB2EF0" w:rsidRDefault="0080670E" w:rsidP="00DB2EF0">
      <w:pPr>
        <w:rPr>
          <w:rFonts w:ascii="Arial" w:hAnsi="Arial" w:cs="Arial"/>
          <w:sz w:val="22"/>
          <w:szCs w:val="22"/>
        </w:rPr>
      </w:pPr>
    </w:p>
    <w:sectPr w:rsidR="0080670E" w:rsidRPr="00DB2EF0" w:rsidSect="004E108E">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9E654C" w14:textId="77777777" w:rsidR="003A34B6" w:rsidRDefault="003A34B6" w:rsidP="00643C5A">
      <w:r>
        <w:separator/>
      </w:r>
    </w:p>
  </w:endnote>
  <w:endnote w:type="continuationSeparator" w:id="0">
    <w:p w14:paraId="2138FFD5" w14:textId="77777777" w:rsidR="003A34B6" w:rsidRDefault="003A34B6" w:rsidP="00643C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0B9D8F" w14:textId="77777777" w:rsidR="003A34B6" w:rsidRDefault="003A34B6" w:rsidP="00643C5A">
      <w:r>
        <w:separator/>
      </w:r>
    </w:p>
  </w:footnote>
  <w:footnote w:type="continuationSeparator" w:id="0">
    <w:p w14:paraId="680CFA90" w14:textId="77777777" w:rsidR="003A34B6" w:rsidRDefault="003A34B6" w:rsidP="00643C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95A2CA4"/>
    <w:lvl w:ilvl="0">
      <w:start w:val="1"/>
      <w:numFmt w:val="decimal"/>
      <w:pStyle w:val="Lijstnummering5"/>
      <w:lvlText w:val="%1."/>
      <w:lvlJc w:val="left"/>
      <w:pPr>
        <w:tabs>
          <w:tab w:val="num" w:pos="1800"/>
        </w:tabs>
        <w:ind w:left="1800" w:hanging="360"/>
      </w:pPr>
    </w:lvl>
  </w:abstractNum>
  <w:abstractNum w:abstractNumId="1" w15:restartNumberingAfterBreak="0">
    <w:nsid w:val="FFFFFF7D"/>
    <w:multiLevelType w:val="singleLevel"/>
    <w:tmpl w:val="A7AE341C"/>
    <w:lvl w:ilvl="0">
      <w:start w:val="1"/>
      <w:numFmt w:val="decimal"/>
      <w:pStyle w:val="Lijstnummering4"/>
      <w:lvlText w:val="%1."/>
      <w:lvlJc w:val="left"/>
      <w:pPr>
        <w:tabs>
          <w:tab w:val="num" w:pos="1440"/>
        </w:tabs>
        <w:ind w:left="1440" w:hanging="360"/>
      </w:pPr>
    </w:lvl>
  </w:abstractNum>
  <w:abstractNum w:abstractNumId="2" w15:restartNumberingAfterBreak="0">
    <w:nsid w:val="FFFFFF7E"/>
    <w:multiLevelType w:val="singleLevel"/>
    <w:tmpl w:val="51664B8C"/>
    <w:lvl w:ilvl="0">
      <w:start w:val="1"/>
      <w:numFmt w:val="decimal"/>
      <w:pStyle w:val="Lijstnummering3"/>
      <w:lvlText w:val="%1."/>
      <w:lvlJc w:val="left"/>
      <w:pPr>
        <w:tabs>
          <w:tab w:val="num" w:pos="1080"/>
        </w:tabs>
        <w:ind w:left="1080" w:hanging="360"/>
      </w:pPr>
    </w:lvl>
  </w:abstractNum>
  <w:abstractNum w:abstractNumId="3" w15:restartNumberingAfterBreak="0">
    <w:nsid w:val="FFFFFF7F"/>
    <w:multiLevelType w:val="singleLevel"/>
    <w:tmpl w:val="0E4AA79A"/>
    <w:lvl w:ilvl="0">
      <w:start w:val="1"/>
      <w:numFmt w:val="decimal"/>
      <w:pStyle w:val="Lijstnummering2"/>
      <w:lvlText w:val="%1."/>
      <w:lvlJc w:val="left"/>
      <w:pPr>
        <w:tabs>
          <w:tab w:val="num" w:pos="720"/>
        </w:tabs>
        <w:ind w:left="720" w:hanging="360"/>
      </w:pPr>
    </w:lvl>
  </w:abstractNum>
  <w:abstractNum w:abstractNumId="4" w15:restartNumberingAfterBreak="0">
    <w:nsid w:val="FFFFFF80"/>
    <w:multiLevelType w:val="singleLevel"/>
    <w:tmpl w:val="B82E4132"/>
    <w:lvl w:ilvl="0">
      <w:start w:val="1"/>
      <w:numFmt w:val="bullet"/>
      <w:pStyle w:val="Lijstopsomteken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0308098"/>
    <w:lvl w:ilvl="0">
      <w:start w:val="1"/>
      <w:numFmt w:val="bullet"/>
      <w:pStyle w:val="Lijstopsomteken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DA94B8"/>
    <w:lvl w:ilvl="0">
      <w:start w:val="1"/>
      <w:numFmt w:val="bullet"/>
      <w:pStyle w:val="Lijstopsomtek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28E5DBE"/>
    <w:lvl w:ilvl="0">
      <w:start w:val="1"/>
      <w:numFmt w:val="bullet"/>
      <w:pStyle w:val="Lijstopsomtek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4263A3A"/>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DCAAF4F8"/>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953584C"/>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D456899"/>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EB0273"/>
    <w:multiLevelType w:val="multilevel"/>
    <w:tmpl w:val="526206A0"/>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A5A2731"/>
    <w:multiLevelType w:val="multilevel"/>
    <w:tmpl w:val="04090023"/>
    <w:styleLink w:val="Artikelsectie"/>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9350CFB"/>
    <w:multiLevelType w:val="multilevel"/>
    <w:tmpl w:val="9DF09F08"/>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DEC6B47"/>
    <w:multiLevelType w:val="multilevel"/>
    <w:tmpl w:val="604E1C0A"/>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8721FB6"/>
    <w:multiLevelType w:val="hybridMultilevel"/>
    <w:tmpl w:val="4DAACB40"/>
    <w:lvl w:ilvl="0" w:tplc="16C4CFF4">
      <w:start w:val="1"/>
      <w:numFmt w:val="bullet"/>
      <w:lvlText w:val="-"/>
      <w:lvlJc w:val="left"/>
      <w:pPr>
        <w:ind w:left="1080" w:hanging="360"/>
      </w:pPr>
      <w:rPr>
        <w:rFonts w:ascii="Calibri" w:eastAsia="Calibri" w:hAnsi="Calibri" w:cs="Calibr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5"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D8C2C6D"/>
    <w:multiLevelType w:val="multilevel"/>
    <w:tmpl w:val="04090023"/>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890142821">
    <w:abstractNumId w:val="22"/>
  </w:num>
  <w:num w:numId="2" w16cid:durableId="208804235">
    <w:abstractNumId w:val="13"/>
  </w:num>
  <w:num w:numId="3" w16cid:durableId="709309200">
    <w:abstractNumId w:val="10"/>
  </w:num>
  <w:num w:numId="4" w16cid:durableId="639506812">
    <w:abstractNumId w:val="25"/>
  </w:num>
  <w:num w:numId="5" w16cid:durableId="912200828">
    <w:abstractNumId w:val="14"/>
  </w:num>
  <w:num w:numId="6" w16cid:durableId="2097627695">
    <w:abstractNumId w:val="18"/>
  </w:num>
  <w:num w:numId="7" w16cid:durableId="1786120511">
    <w:abstractNumId w:val="20"/>
  </w:num>
  <w:num w:numId="8" w16cid:durableId="1269385979">
    <w:abstractNumId w:val="9"/>
  </w:num>
  <w:num w:numId="9" w16cid:durableId="1805780112">
    <w:abstractNumId w:val="7"/>
  </w:num>
  <w:num w:numId="10" w16cid:durableId="1976064407">
    <w:abstractNumId w:val="6"/>
  </w:num>
  <w:num w:numId="11" w16cid:durableId="129641482">
    <w:abstractNumId w:val="5"/>
  </w:num>
  <w:num w:numId="12" w16cid:durableId="1801529940">
    <w:abstractNumId w:val="4"/>
  </w:num>
  <w:num w:numId="13" w16cid:durableId="984773112">
    <w:abstractNumId w:val="8"/>
  </w:num>
  <w:num w:numId="14" w16cid:durableId="1178151836">
    <w:abstractNumId w:val="3"/>
  </w:num>
  <w:num w:numId="15" w16cid:durableId="1713572900">
    <w:abstractNumId w:val="2"/>
  </w:num>
  <w:num w:numId="16" w16cid:durableId="1956907571">
    <w:abstractNumId w:val="1"/>
  </w:num>
  <w:num w:numId="17" w16cid:durableId="792864880">
    <w:abstractNumId w:val="0"/>
  </w:num>
  <w:num w:numId="18" w16cid:durableId="1140154576">
    <w:abstractNumId w:val="15"/>
  </w:num>
  <w:num w:numId="19" w16cid:durableId="1232083675">
    <w:abstractNumId w:val="17"/>
  </w:num>
  <w:num w:numId="20" w16cid:durableId="1693065632">
    <w:abstractNumId w:val="23"/>
  </w:num>
  <w:num w:numId="21" w16cid:durableId="679161187">
    <w:abstractNumId w:val="19"/>
  </w:num>
  <w:num w:numId="22" w16cid:durableId="1842815468">
    <w:abstractNumId w:val="11"/>
  </w:num>
  <w:num w:numId="23" w16cid:durableId="2045475537">
    <w:abstractNumId w:val="26"/>
  </w:num>
  <w:num w:numId="24" w16cid:durableId="939340172">
    <w:abstractNumId w:val="12"/>
  </w:num>
  <w:num w:numId="25" w16cid:durableId="1226185785">
    <w:abstractNumId w:val="16"/>
  </w:num>
  <w:num w:numId="26" w16cid:durableId="726949686">
    <w:abstractNumId w:val="21"/>
  </w:num>
  <w:num w:numId="27" w16cid:durableId="20422051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70E"/>
    <w:rsid w:val="002256EC"/>
    <w:rsid w:val="003A34B6"/>
    <w:rsid w:val="00465B3B"/>
    <w:rsid w:val="004E108E"/>
    <w:rsid w:val="00643C5A"/>
    <w:rsid w:val="00645252"/>
    <w:rsid w:val="006D3D74"/>
    <w:rsid w:val="0080670E"/>
    <w:rsid w:val="0083569A"/>
    <w:rsid w:val="009157F7"/>
    <w:rsid w:val="00A82A0E"/>
    <w:rsid w:val="00A9204E"/>
    <w:rsid w:val="00C35892"/>
    <w:rsid w:val="00DB2EF0"/>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D600C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DB2EF0"/>
  </w:style>
  <w:style w:type="paragraph" w:styleId="Kop1">
    <w:name w:val="heading 1"/>
    <w:basedOn w:val="Standaard"/>
    <w:next w:val="Standaard"/>
    <w:link w:val="Kop1Char"/>
    <w:uiPriority w:val="9"/>
    <w:qFormat/>
    <w:rsid w:val="00DB2EF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DB2EF0"/>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Kop3">
    <w:name w:val="heading 3"/>
    <w:basedOn w:val="Standaard"/>
    <w:next w:val="Standaard"/>
    <w:link w:val="Kop3Char"/>
    <w:uiPriority w:val="9"/>
    <w:unhideWhenUsed/>
    <w:qFormat/>
    <w:rsid w:val="00DB2EF0"/>
    <w:pPr>
      <w:pBdr>
        <w:top w:val="single" w:sz="6" w:space="2" w:color="5B9BD5" w:themeColor="accent1"/>
      </w:pBdr>
      <w:spacing w:before="300" w:after="0"/>
      <w:outlineLvl w:val="2"/>
    </w:pPr>
    <w:rPr>
      <w:caps/>
      <w:color w:val="1F4D78" w:themeColor="accent1" w:themeShade="7F"/>
      <w:spacing w:val="15"/>
    </w:rPr>
  </w:style>
  <w:style w:type="paragraph" w:styleId="Kop4">
    <w:name w:val="heading 4"/>
    <w:basedOn w:val="Standaard"/>
    <w:next w:val="Standaard"/>
    <w:link w:val="Kop4Char"/>
    <w:uiPriority w:val="9"/>
    <w:unhideWhenUsed/>
    <w:qFormat/>
    <w:rsid w:val="00DB2EF0"/>
    <w:pPr>
      <w:pBdr>
        <w:top w:val="dotted" w:sz="6" w:space="2" w:color="5B9BD5" w:themeColor="accent1"/>
      </w:pBdr>
      <w:spacing w:before="200" w:after="0"/>
      <w:outlineLvl w:val="3"/>
    </w:pPr>
    <w:rPr>
      <w:caps/>
      <w:color w:val="2E74B5" w:themeColor="accent1" w:themeShade="BF"/>
      <w:spacing w:val="10"/>
    </w:rPr>
  </w:style>
  <w:style w:type="paragraph" w:styleId="Kop5">
    <w:name w:val="heading 5"/>
    <w:basedOn w:val="Standaard"/>
    <w:next w:val="Standaard"/>
    <w:link w:val="Kop5Char"/>
    <w:uiPriority w:val="9"/>
    <w:unhideWhenUsed/>
    <w:qFormat/>
    <w:rsid w:val="00DB2EF0"/>
    <w:pPr>
      <w:pBdr>
        <w:bottom w:val="single" w:sz="6" w:space="1" w:color="5B9BD5" w:themeColor="accent1"/>
      </w:pBdr>
      <w:spacing w:before="200" w:after="0"/>
      <w:outlineLvl w:val="4"/>
    </w:pPr>
    <w:rPr>
      <w:caps/>
      <w:color w:val="2E74B5" w:themeColor="accent1" w:themeShade="BF"/>
      <w:spacing w:val="10"/>
    </w:rPr>
  </w:style>
  <w:style w:type="paragraph" w:styleId="Kop6">
    <w:name w:val="heading 6"/>
    <w:basedOn w:val="Standaard"/>
    <w:next w:val="Standaard"/>
    <w:link w:val="Kop6Char"/>
    <w:uiPriority w:val="9"/>
    <w:unhideWhenUsed/>
    <w:qFormat/>
    <w:rsid w:val="00DB2EF0"/>
    <w:pPr>
      <w:pBdr>
        <w:bottom w:val="dotted" w:sz="6" w:space="1" w:color="5B9BD5" w:themeColor="accent1"/>
      </w:pBdr>
      <w:spacing w:before="200" w:after="0"/>
      <w:outlineLvl w:val="5"/>
    </w:pPr>
    <w:rPr>
      <w:caps/>
      <w:color w:val="2E74B5" w:themeColor="accent1" w:themeShade="BF"/>
      <w:spacing w:val="10"/>
    </w:rPr>
  </w:style>
  <w:style w:type="paragraph" w:styleId="Kop7">
    <w:name w:val="heading 7"/>
    <w:basedOn w:val="Standaard"/>
    <w:next w:val="Standaard"/>
    <w:link w:val="Kop7Char"/>
    <w:uiPriority w:val="9"/>
    <w:unhideWhenUsed/>
    <w:qFormat/>
    <w:rsid w:val="00DB2EF0"/>
    <w:pPr>
      <w:spacing w:before="200" w:after="0"/>
      <w:outlineLvl w:val="6"/>
    </w:pPr>
    <w:rPr>
      <w:caps/>
      <w:color w:val="2E74B5" w:themeColor="accent1" w:themeShade="BF"/>
      <w:spacing w:val="10"/>
    </w:rPr>
  </w:style>
  <w:style w:type="paragraph" w:styleId="Kop8">
    <w:name w:val="heading 8"/>
    <w:basedOn w:val="Standaard"/>
    <w:next w:val="Standaard"/>
    <w:link w:val="Kop8Char"/>
    <w:uiPriority w:val="9"/>
    <w:unhideWhenUsed/>
    <w:qFormat/>
    <w:rsid w:val="00DB2EF0"/>
    <w:pPr>
      <w:spacing w:before="200" w:after="0"/>
      <w:outlineLvl w:val="7"/>
    </w:pPr>
    <w:rPr>
      <w:caps/>
      <w:spacing w:val="10"/>
      <w:sz w:val="18"/>
      <w:szCs w:val="18"/>
    </w:rPr>
  </w:style>
  <w:style w:type="paragraph" w:styleId="Kop9">
    <w:name w:val="heading 9"/>
    <w:basedOn w:val="Standaard"/>
    <w:next w:val="Standaard"/>
    <w:link w:val="Kop9Char"/>
    <w:uiPriority w:val="9"/>
    <w:unhideWhenUsed/>
    <w:qFormat/>
    <w:rsid w:val="00DB2EF0"/>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B2EF0"/>
    <w:rPr>
      <w:caps/>
      <w:color w:val="FFFFFF" w:themeColor="background1"/>
      <w:spacing w:val="15"/>
      <w:sz w:val="22"/>
      <w:szCs w:val="22"/>
      <w:shd w:val="clear" w:color="auto" w:fill="5B9BD5" w:themeFill="accent1"/>
    </w:rPr>
  </w:style>
  <w:style w:type="character" w:customStyle="1" w:styleId="Kop2Char">
    <w:name w:val="Kop 2 Char"/>
    <w:basedOn w:val="Standaardalinea-lettertype"/>
    <w:link w:val="Kop2"/>
    <w:uiPriority w:val="9"/>
    <w:rsid w:val="00DB2EF0"/>
    <w:rPr>
      <w:caps/>
      <w:spacing w:val="15"/>
      <w:shd w:val="clear" w:color="auto" w:fill="DEEAF6" w:themeFill="accent1" w:themeFillTint="33"/>
    </w:rPr>
  </w:style>
  <w:style w:type="character" w:customStyle="1" w:styleId="Kop3Char">
    <w:name w:val="Kop 3 Char"/>
    <w:basedOn w:val="Standaardalinea-lettertype"/>
    <w:link w:val="Kop3"/>
    <w:uiPriority w:val="9"/>
    <w:rsid w:val="00DB2EF0"/>
    <w:rPr>
      <w:caps/>
      <w:color w:val="1F4D78" w:themeColor="accent1" w:themeShade="7F"/>
      <w:spacing w:val="15"/>
    </w:rPr>
  </w:style>
  <w:style w:type="character" w:customStyle="1" w:styleId="Kop4Char">
    <w:name w:val="Kop 4 Char"/>
    <w:basedOn w:val="Standaardalinea-lettertype"/>
    <w:link w:val="Kop4"/>
    <w:uiPriority w:val="9"/>
    <w:rsid w:val="00DB2EF0"/>
    <w:rPr>
      <w:caps/>
      <w:color w:val="2E74B5" w:themeColor="accent1" w:themeShade="BF"/>
      <w:spacing w:val="10"/>
    </w:rPr>
  </w:style>
  <w:style w:type="character" w:customStyle="1" w:styleId="Kop5Char">
    <w:name w:val="Kop 5 Char"/>
    <w:basedOn w:val="Standaardalinea-lettertype"/>
    <w:link w:val="Kop5"/>
    <w:uiPriority w:val="9"/>
    <w:rsid w:val="00DB2EF0"/>
    <w:rPr>
      <w:caps/>
      <w:color w:val="2E74B5" w:themeColor="accent1" w:themeShade="BF"/>
      <w:spacing w:val="10"/>
    </w:rPr>
  </w:style>
  <w:style w:type="character" w:customStyle="1" w:styleId="Kop6Char">
    <w:name w:val="Kop 6 Char"/>
    <w:basedOn w:val="Standaardalinea-lettertype"/>
    <w:link w:val="Kop6"/>
    <w:uiPriority w:val="9"/>
    <w:rsid w:val="00DB2EF0"/>
    <w:rPr>
      <w:caps/>
      <w:color w:val="2E74B5" w:themeColor="accent1" w:themeShade="BF"/>
      <w:spacing w:val="10"/>
    </w:rPr>
  </w:style>
  <w:style w:type="character" w:customStyle="1" w:styleId="Kop7Char">
    <w:name w:val="Kop 7 Char"/>
    <w:basedOn w:val="Standaardalinea-lettertype"/>
    <w:link w:val="Kop7"/>
    <w:uiPriority w:val="9"/>
    <w:rsid w:val="00DB2EF0"/>
    <w:rPr>
      <w:caps/>
      <w:color w:val="2E74B5" w:themeColor="accent1" w:themeShade="BF"/>
      <w:spacing w:val="10"/>
    </w:rPr>
  </w:style>
  <w:style w:type="character" w:customStyle="1" w:styleId="Kop8Char">
    <w:name w:val="Kop 8 Char"/>
    <w:basedOn w:val="Standaardalinea-lettertype"/>
    <w:link w:val="Kop8"/>
    <w:uiPriority w:val="9"/>
    <w:rsid w:val="00DB2EF0"/>
    <w:rPr>
      <w:caps/>
      <w:spacing w:val="10"/>
      <w:sz w:val="18"/>
      <w:szCs w:val="18"/>
    </w:rPr>
  </w:style>
  <w:style w:type="character" w:customStyle="1" w:styleId="Kop9Char">
    <w:name w:val="Kop 9 Char"/>
    <w:basedOn w:val="Standaardalinea-lettertype"/>
    <w:link w:val="Kop9"/>
    <w:uiPriority w:val="9"/>
    <w:rsid w:val="00DB2EF0"/>
    <w:rPr>
      <w:i/>
      <w:iCs/>
      <w:caps/>
      <w:spacing w:val="10"/>
      <w:sz w:val="18"/>
      <w:szCs w:val="18"/>
    </w:rPr>
  </w:style>
  <w:style w:type="paragraph" w:styleId="Titel">
    <w:name w:val="Title"/>
    <w:basedOn w:val="Standaard"/>
    <w:next w:val="Standaard"/>
    <w:link w:val="TitelChar"/>
    <w:uiPriority w:val="10"/>
    <w:qFormat/>
    <w:rsid w:val="00DB2EF0"/>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elChar">
    <w:name w:val="Titel Char"/>
    <w:basedOn w:val="Standaardalinea-lettertype"/>
    <w:link w:val="Titel"/>
    <w:uiPriority w:val="10"/>
    <w:rsid w:val="00DB2EF0"/>
    <w:rPr>
      <w:rFonts w:asciiTheme="majorHAnsi" w:eastAsiaTheme="majorEastAsia" w:hAnsiTheme="majorHAnsi" w:cstheme="majorBidi"/>
      <w:caps/>
      <w:color w:val="5B9BD5" w:themeColor="accent1"/>
      <w:spacing w:val="10"/>
      <w:sz w:val="52"/>
      <w:szCs w:val="52"/>
    </w:rPr>
  </w:style>
  <w:style w:type="paragraph" w:styleId="Ondertitel">
    <w:name w:val="Subtitle"/>
    <w:basedOn w:val="Standaard"/>
    <w:next w:val="Standaard"/>
    <w:link w:val="OndertitelChar"/>
    <w:uiPriority w:val="11"/>
    <w:qFormat/>
    <w:rsid w:val="00DB2EF0"/>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DB2EF0"/>
    <w:rPr>
      <w:caps/>
      <w:color w:val="595959" w:themeColor="text1" w:themeTint="A6"/>
      <w:spacing w:val="10"/>
      <w:sz w:val="21"/>
      <w:szCs w:val="21"/>
    </w:rPr>
  </w:style>
  <w:style w:type="character" w:styleId="Subtielebenadrukking">
    <w:name w:val="Subtle Emphasis"/>
    <w:uiPriority w:val="19"/>
    <w:qFormat/>
    <w:rsid w:val="00DB2EF0"/>
    <w:rPr>
      <w:i/>
      <w:iCs/>
      <w:color w:val="1F4D78" w:themeColor="accent1" w:themeShade="7F"/>
    </w:rPr>
  </w:style>
  <w:style w:type="character" w:styleId="Nadruk">
    <w:name w:val="Emphasis"/>
    <w:uiPriority w:val="20"/>
    <w:qFormat/>
    <w:rsid w:val="00DB2EF0"/>
    <w:rPr>
      <w:caps/>
      <w:color w:val="1F4D78" w:themeColor="accent1" w:themeShade="7F"/>
      <w:spacing w:val="5"/>
    </w:rPr>
  </w:style>
  <w:style w:type="character" w:styleId="Intensievebenadrukking">
    <w:name w:val="Intense Emphasis"/>
    <w:uiPriority w:val="21"/>
    <w:qFormat/>
    <w:rsid w:val="00DB2EF0"/>
    <w:rPr>
      <w:b/>
      <w:bCs/>
      <w:caps/>
      <w:color w:val="1F4D78" w:themeColor="accent1" w:themeShade="7F"/>
      <w:spacing w:val="10"/>
    </w:rPr>
  </w:style>
  <w:style w:type="character" w:styleId="Zwaar">
    <w:name w:val="Strong"/>
    <w:uiPriority w:val="22"/>
    <w:qFormat/>
    <w:rsid w:val="00DB2EF0"/>
    <w:rPr>
      <w:b/>
      <w:bCs/>
    </w:rPr>
  </w:style>
  <w:style w:type="paragraph" w:styleId="Citaat">
    <w:name w:val="Quote"/>
    <w:basedOn w:val="Standaard"/>
    <w:next w:val="Standaard"/>
    <w:link w:val="CitaatChar"/>
    <w:uiPriority w:val="29"/>
    <w:qFormat/>
    <w:rsid w:val="00DB2EF0"/>
    <w:rPr>
      <w:i/>
      <w:iCs/>
      <w:sz w:val="24"/>
      <w:szCs w:val="24"/>
    </w:rPr>
  </w:style>
  <w:style w:type="character" w:customStyle="1" w:styleId="CitaatChar">
    <w:name w:val="Citaat Char"/>
    <w:basedOn w:val="Standaardalinea-lettertype"/>
    <w:link w:val="Citaat"/>
    <w:uiPriority w:val="29"/>
    <w:rsid w:val="00DB2EF0"/>
    <w:rPr>
      <w:i/>
      <w:iCs/>
      <w:sz w:val="24"/>
      <w:szCs w:val="24"/>
    </w:rPr>
  </w:style>
  <w:style w:type="paragraph" w:styleId="Duidelijkcitaat">
    <w:name w:val="Intense Quote"/>
    <w:basedOn w:val="Standaard"/>
    <w:next w:val="Standaard"/>
    <w:link w:val="DuidelijkcitaatChar"/>
    <w:uiPriority w:val="30"/>
    <w:qFormat/>
    <w:rsid w:val="00DB2EF0"/>
    <w:pPr>
      <w:spacing w:before="240" w:after="240" w:line="240" w:lineRule="auto"/>
      <w:ind w:left="1080" w:right="1080"/>
      <w:jc w:val="center"/>
    </w:pPr>
    <w:rPr>
      <w:color w:val="5B9BD5" w:themeColor="accent1"/>
      <w:sz w:val="24"/>
      <w:szCs w:val="24"/>
    </w:rPr>
  </w:style>
  <w:style w:type="character" w:customStyle="1" w:styleId="DuidelijkcitaatChar">
    <w:name w:val="Duidelijk citaat Char"/>
    <w:basedOn w:val="Standaardalinea-lettertype"/>
    <w:link w:val="Duidelijkcitaat"/>
    <w:uiPriority w:val="30"/>
    <w:rsid w:val="00DB2EF0"/>
    <w:rPr>
      <w:color w:val="5B9BD5" w:themeColor="accent1"/>
      <w:sz w:val="24"/>
      <w:szCs w:val="24"/>
    </w:rPr>
  </w:style>
  <w:style w:type="character" w:styleId="Subtieleverwijzing">
    <w:name w:val="Subtle Reference"/>
    <w:uiPriority w:val="31"/>
    <w:qFormat/>
    <w:rsid w:val="00DB2EF0"/>
    <w:rPr>
      <w:b/>
      <w:bCs/>
      <w:color w:val="5B9BD5" w:themeColor="accent1"/>
    </w:rPr>
  </w:style>
  <w:style w:type="character" w:styleId="Intensieveverwijzing">
    <w:name w:val="Intense Reference"/>
    <w:uiPriority w:val="32"/>
    <w:qFormat/>
    <w:rsid w:val="00DB2EF0"/>
    <w:rPr>
      <w:b/>
      <w:bCs/>
      <w:i/>
      <w:iCs/>
      <w:caps/>
      <w:color w:val="5B9BD5" w:themeColor="accent1"/>
    </w:rPr>
  </w:style>
  <w:style w:type="character" w:styleId="Titelvanboek">
    <w:name w:val="Book Title"/>
    <w:uiPriority w:val="33"/>
    <w:qFormat/>
    <w:rsid w:val="00DB2EF0"/>
    <w:rPr>
      <w:b/>
      <w:bCs/>
      <w:i/>
      <w:iCs/>
      <w:spacing w:val="0"/>
    </w:rPr>
  </w:style>
  <w:style w:type="character" w:styleId="Hyperlink">
    <w:name w:val="Hyperlink"/>
    <w:basedOn w:val="Standaardalinea-lettertype"/>
    <w:uiPriority w:val="99"/>
    <w:unhideWhenUsed/>
    <w:rsid w:val="00643C5A"/>
    <w:rPr>
      <w:rFonts w:ascii="Calibri" w:hAnsi="Calibri" w:cs="Calibri"/>
      <w:color w:val="1F4E79" w:themeColor="accent1" w:themeShade="80"/>
      <w:u w:val="single"/>
    </w:rPr>
  </w:style>
  <w:style w:type="character" w:styleId="GevolgdeHyperlink">
    <w:name w:val="FollowedHyperlink"/>
    <w:basedOn w:val="Standaardalinea-lettertype"/>
    <w:uiPriority w:val="99"/>
    <w:unhideWhenUsed/>
    <w:rsid w:val="00643C5A"/>
    <w:rPr>
      <w:rFonts w:ascii="Calibri" w:hAnsi="Calibri" w:cs="Calibri"/>
      <w:color w:val="954F72" w:themeColor="followedHyperlink"/>
      <w:u w:val="single"/>
    </w:rPr>
  </w:style>
  <w:style w:type="paragraph" w:styleId="Bijschrift">
    <w:name w:val="caption"/>
    <w:basedOn w:val="Standaard"/>
    <w:next w:val="Standaard"/>
    <w:uiPriority w:val="35"/>
    <w:unhideWhenUsed/>
    <w:qFormat/>
    <w:rsid w:val="00DB2EF0"/>
    <w:rPr>
      <w:b/>
      <w:bCs/>
      <w:color w:val="2E74B5" w:themeColor="accent1" w:themeShade="BF"/>
      <w:sz w:val="16"/>
      <w:szCs w:val="16"/>
    </w:rPr>
  </w:style>
  <w:style w:type="paragraph" w:styleId="Ballontekst">
    <w:name w:val="Balloon Text"/>
    <w:basedOn w:val="Standaard"/>
    <w:link w:val="BallontekstChar"/>
    <w:uiPriority w:val="99"/>
    <w:semiHidden/>
    <w:unhideWhenUsed/>
    <w:rsid w:val="00643C5A"/>
    <w:rPr>
      <w:rFonts w:ascii="Segoe UI" w:hAnsi="Segoe UI" w:cs="Segoe UI"/>
      <w:szCs w:val="18"/>
    </w:rPr>
  </w:style>
  <w:style w:type="character" w:customStyle="1" w:styleId="BallontekstChar">
    <w:name w:val="Ballontekst Char"/>
    <w:basedOn w:val="Standaardalinea-lettertype"/>
    <w:link w:val="Ballontekst"/>
    <w:uiPriority w:val="99"/>
    <w:semiHidden/>
    <w:rsid w:val="00643C5A"/>
    <w:rPr>
      <w:rFonts w:ascii="Segoe UI" w:hAnsi="Segoe UI" w:cs="Segoe UI"/>
      <w:szCs w:val="18"/>
    </w:rPr>
  </w:style>
  <w:style w:type="paragraph" w:styleId="Bloktekst">
    <w:name w:val="Block Text"/>
    <w:basedOn w:val="Standaard"/>
    <w:uiPriority w:val="99"/>
    <w:semiHidden/>
    <w:unhideWhenUsed/>
    <w:rsid w:val="00643C5A"/>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i/>
      <w:iCs/>
      <w:color w:val="1F4E79" w:themeColor="accent1" w:themeShade="80"/>
    </w:rPr>
  </w:style>
  <w:style w:type="paragraph" w:styleId="Plattetekst3">
    <w:name w:val="Body Text 3"/>
    <w:basedOn w:val="Standaard"/>
    <w:link w:val="Plattetekst3Char"/>
    <w:uiPriority w:val="99"/>
    <w:semiHidden/>
    <w:unhideWhenUsed/>
    <w:rsid w:val="00643C5A"/>
    <w:pPr>
      <w:spacing w:after="120"/>
    </w:pPr>
    <w:rPr>
      <w:szCs w:val="16"/>
    </w:rPr>
  </w:style>
  <w:style w:type="character" w:customStyle="1" w:styleId="Plattetekst3Char">
    <w:name w:val="Platte tekst 3 Char"/>
    <w:basedOn w:val="Standaardalinea-lettertype"/>
    <w:link w:val="Plattetekst3"/>
    <w:uiPriority w:val="99"/>
    <w:semiHidden/>
    <w:rsid w:val="00643C5A"/>
    <w:rPr>
      <w:rFonts w:ascii="Calibri" w:hAnsi="Calibri" w:cs="Calibri"/>
      <w:szCs w:val="16"/>
    </w:rPr>
  </w:style>
  <w:style w:type="paragraph" w:styleId="Plattetekstinspringen3">
    <w:name w:val="Body Text Indent 3"/>
    <w:basedOn w:val="Standaard"/>
    <w:link w:val="Plattetekstinspringen3Char"/>
    <w:uiPriority w:val="99"/>
    <w:semiHidden/>
    <w:unhideWhenUsed/>
    <w:rsid w:val="00643C5A"/>
    <w:pPr>
      <w:spacing w:after="120"/>
      <w:ind w:left="360"/>
    </w:pPr>
    <w:rPr>
      <w:szCs w:val="16"/>
    </w:rPr>
  </w:style>
  <w:style w:type="character" w:customStyle="1" w:styleId="Plattetekstinspringen3Char">
    <w:name w:val="Platte tekst inspringen 3 Char"/>
    <w:basedOn w:val="Standaardalinea-lettertype"/>
    <w:link w:val="Plattetekstinspringen3"/>
    <w:uiPriority w:val="99"/>
    <w:semiHidden/>
    <w:rsid w:val="00643C5A"/>
    <w:rPr>
      <w:rFonts w:ascii="Calibri" w:hAnsi="Calibri" w:cs="Calibri"/>
      <w:szCs w:val="16"/>
    </w:rPr>
  </w:style>
  <w:style w:type="character" w:styleId="Verwijzingopmerking">
    <w:name w:val="annotation reference"/>
    <w:basedOn w:val="Standaardalinea-lettertype"/>
    <w:uiPriority w:val="99"/>
    <w:semiHidden/>
    <w:unhideWhenUsed/>
    <w:rsid w:val="00643C5A"/>
    <w:rPr>
      <w:rFonts w:ascii="Calibri" w:hAnsi="Calibri" w:cs="Calibri"/>
      <w:sz w:val="22"/>
      <w:szCs w:val="16"/>
    </w:rPr>
  </w:style>
  <w:style w:type="paragraph" w:styleId="Tekstopmerking">
    <w:name w:val="annotation text"/>
    <w:basedOn w:val="Standaard"/>
    <w:link w:val="TekstopmerkingChar"/>
    <w:uiPriority w:val="99"/>
    <w:semiHidden/>
    <w:unhideWhenUsed/>
    <w:rsid w:val="00643C5A"/>
  </w:style>
  <w:style w:type="character" w:customStyle="1" w:styleId="TekstopmerkingChar">
    <w:name w:val="Tekst opmerking Char"/>
    <w:basedOn w:val="Standaardalinea-lettertype"/>
    <w:link w:val="Tekstopmerking"/>
    <w:uiPriority w:val="99"/>
    <w:semiHidden/>
    <w:rsid w:val="00643C5A"/>
    <w:rPr>
      <w:rFonts w:ascii="Calibri" w:hAnsi="Calibri" w:cs="Calibri"/>
      <w:szCs w:val="20"/>
    </w:rPr>
  </w:style>
  <w:style w:type="paragraph" w:styleId="Onderwerpvanopmerking">
    <w:name w:val="annotation subject"/>
    <w:basedOn w:val="Tekstopmerking"/>
    <w:next w:val="Tekstopmerking"/>
    <w:link w:val="OnderwerpvanopmerkingChar"/>
    <w:uiPriority w:val="99"/>
    <w:semiHidden/>
    <w:unhideWhenUsed/>
    <w:rsid w:val="00643C5A"/>
    <w:rPr>
      <w:b/>
      <w:bCs/>
    </w:rPr>
  </w:style>
  <w:style w:type="character" w:customStyle="1" w:styleId="OnderwerpvanopmerkingChar">
    <w:name w:val="Onderwerp van opmerking Char"/>
    <w:basedOn w:val="TekstopmerkingChar"/>
    <w:link w:val="Onderwerpvanopmerking"/>
    <w:uiPriority w:val="99"/>
    <w:semiHidden/>
    <w:rsid w:val="00643C5A"/>
    <w:rPr>
      <w:rFonts w:ascii="Calibri" w:hAnsi="Calibri" w:cs="Calibri"/>
      <w:b/>
      <w:bCs/>
      <w:szCs w:val="20"/>
    </w:rPr>
  </w:style>
  <w:style w:type="paragraph" w:styleId="Documentstructuur">
    <w:name w:val="Document Map"/>
    <w:basedOn w:val="Standaard"/>
    <w:link w:val="DocumentstructuurChar"/>
    <w:uiPriority w:val="99"/>
    <w:semiHidden/>
    <w:unhideWhenUsed/>
    <w:rsid w:val="00643C5A"/>
    <w:rPr>
      <w:rFonts w:ascii="Segoe UI" w:hAnsi="Segoe UI" w:cs="Segoe UI"/>
      <w:szCs w:val="16"/>
    </w:rPr>
  </w:style>
  <w:style w:type="character" w:customStyle="1" w:styleId="DocumentstructuurChar">
    <w:name w:val="Documentstructuur Char"/>
    <w:basedOn w:val="Standaardalinea-lettertype"/>
    <w:link w:val="Documentstructuur"/>
    <w:uiPriority w:val="99"/>
    <w:semiHidden/>
    <w:rsid w:val="00643C5A"/>
    <w:rPr>
      <w:rFonts w:ascii="Segoe UI" w:hAnsi="Segoe UI" w:cs="Segoe UI"/>
      <w:szCs w:val="16"/>
    </w:rPr>
  </w:style>
  <w:style w:type="paragraph" w:styleId="Eindnoottekst">
    <w:name w:val="endnote text"/>
    <w:basedOn w:val="Standaard"/>
    <w:link w:val="EindnoottekstChar"/>
    <w:uiPriority w:val="99"/>
    <w:semiHidden/>
    <w:unhideWhenUsed/>
    <w:rsid w:val="00643C5A"/>
  </w:style>
  <w:style w:type="character" w:customStyle="1" w:styleId="EindnoottekstChar">
    <w:name w:val="Eindnoottekst Char"/>
    <w:basedOn w:val="Standaardalinea-lettertype"/>
    <w:link w:val="Eindnoottekst"/>
    <w:uiPriority w:val="99"/>
    <w:semiHidden/>
    <w:rsid w:val="00643C5A"/>
    <w:rPr>
      <w:rFonts w:ascii="Calibri" w:hAnsi="Calibri" w:cs="Calibri"/>
      <w:szCs w:val="20"/>
    </w:rPr>
  </w:style>
  <w:style w:type="paragraph" w:styleId="Afzender">
    <w:name w:val="envelope return"/>
    <w:basedOn w:val="Standaard"/>
    <w:uiPriority w:val="99"/>
    <w:semiHidden/>
    <w:unhideWhenUsed/>
    <w:rsid w:val="00643C5A"/>
    <w:rPr>
      <w:rFonts w:ascii="Calibri Light" w:eastAsiaTheme="majorEastAsia" w:hAnsi="Calibri Light" w:cs="Calibri Light"/>
    </w:rPr>
  </w:style>
  <w:style w:type="paragraph" w:styleId="Voetnoottekst">
    <w:name w:val="footnote text"/>
    <w:basedOn w:val="Standaard"/>
    <w:link w:val="VoetnoottekstChar"/>
    <w:uiPriority w:val="99"/>
    <w:semiHidden/>
    <w:unhideWhenUsed/>
    <w:rsid w:val="00643C5A"/>
  </w:style>
  <w:style w:type="character" w:customStyle="1" w:styleId="VoetnoottekstChar">
    <w:name w:val="Voetnoottekst Char"/>
    <w:basedOn w:val="Standaardalinea-lettertype"/>
    <w:link w:val="Voetnoottekst"/>
    <w:uiPriority w:val="99"/>
    <w:semiHidden/>
    <w:rsid w:val="00643C5A"/>
    <w:rPr>
      <w:rFonts w:ascii="Calibri" w:hAnsi="Calibri" w:cs="Calibri"/>
      <w:szCs w:val="20"/>
    </w:rPr>
  </w:style>
  <w:style w:type="character" w:styleId="HTMLCode">
    <w:name w:val="HTML Code"/>
    <w:basedOn w:val="Standaardalinea-lettertype"/>
    <w:uiPriority w:val="99"/>
    <w:semiHidden/>
    <w:unhideWhenUsed/>
    <w:rsid w:val="00643C5A"/>
    <w:rPr>
      <w:rFonts w:ascii="Consolas" w:hAnsi="Consolas" w:cs="Calibri"/>
      <w:sz w:val="22"/>
      <w:szCs w:val="20"/>
    </w:rPr>
  </w:style>
  <w:style w:type="character" w:styleId="HTML-toetsenbord">
    <w:name w:val="HTML Keyboard"/>
    <w:basedOn w:val="Standaardalinea-lettertype"/>
    <w:uiPriority w:val="99"/>
    <w:semiHidden/>
    <w:unhideWhenUsed/>
    <w:rsid w:val="00643C5A"/>
    <w:rPr>
      <w:rFonts w:ascii="Consolas" w:hAnsi="Consolas" w:cs="Calibri"/>
      <w:sz w:val="22"/>
      <w:szCs w:val="20"/>
    </w:rPr>
  </w:style>
  <w:style w:type="paragraph" w:styleId="HTML-voorafopgemaakt">
    <w:name w:val="HTML Preformatted"/>
    <w:basedOn w:val="Standaard"/>
    <w:link w:val="HTML-voorafopgemaaktChar"/>
    <w:uiPriority w:val="99"/>
    <w:semiHidden/>
    <w:unhideWhenUsed/>
    <w:rsid w:val="00643C5A"/>
    <w:rPr>
      <w:rFonts w:ascii="Consolas" w:hAnsi="Consolas"/>
    </w:rPr>
  </w:style>
  <w:style w:type="character" w:customStyle="1" w:styleId="HTML-voorafopgemaaktChar">
    <w:name w:val="HTML - vooraf opgemaakt Char"/>
    <w:basedOn w:val="Standaardalinea-lettertype"/>
    <w:link w:val="HTML-voorafopgemaakt"/>
    <w:uiPriority w:val="99"/>
    <w:semiHidden/>
    <w:rsid w:val="00643C5A"/>
    <w:rPr>
      <w:rFonts w:ascii="Consolas" w:hAnsi="Consolas" w:cs="Calibri"/>
      <w:szCs w:val="20"/>
    </w:rPr>
  </w:style>
  <w:style w:type="character" w:styleId="HTML-schrijfmachine">
    <w:name w:val="HTML Typewriter"/>
    <w:basedOn w:val="Standaardalinea-lettertype"/>
    <w:uiPriority w:val="99"/>
    <w:semiHidden/>
    <w:unhideWhenUsed/>
    <w:rsid w:val="00643C5A"/>
    <w:rPr>
      <w:rFonts w:ascii="Consolas" w:hAnsi="Consolas" w:cs="Calibri"/>
      <w:sz w:val="22"/>
      <w:szCs w:val="20"/>
    </w:rPr>
  </w:style>
  <w:style w:type="paragraph" w:styleId="Macrotekst">
    <w:name w:val="macro"/>
    <w:link w:val="MacrotekstChar"/>
    <w:uiPriority w:val="99"/>
    <w:semiHidden/>
    <w:unhideWhenUsed/>
    <w:rsid w:val="00643C5A"/>
    <w:pPr>
      <w:tabs>
        <w:tab w:val="left" w:pos="480"/>
        <w:tab w:val="left" w:pos="960"/>
        <w:tab w:val="left" w:pos="1440"/>
        <w:tab w:val="left" w:pos="1920"/>
        <w:tab w:val="left" w:pos="2400"/>
        <w:tab w:val="left" w:pos="2880"/>
        <w:tab w:val="left" w:pos="3360"/>
        <w:tab w:val="left" w:pos="3840"/>
        <w:tab w:val="left" w:pos="4320"/>
      </w:tabs>
    </w:pPr>
    <w:rPr>
      <w:rFonts w:ascii="Consolas" w:hAnsi="Consolas" w:cs="Calibri"/>
    </w:rPr>
  </w:style>
  <w:style w:type="character" w:customStyle="1" w:styleId="MacrotekstChar">
    <w:name w:val="Macrotekst Char"/>
    <w:basedOn w:val="Standaardalinea-lettertype"/>
    <w:link w:val="Macrotekst"/>
    <w:uiPriority w:val="99"/>
    <w:semiHidden/>
    <w:rsid w:val="00643C5A"/>
    <w:rPr>
      <w:rFonts w:ascii="Consolas" w:hAnsi="Consolas" w:cs="Calibri"/>
      <w:szCs w:val="20"/>
    </w:rPr>
  </w:style>
  <w:style w:type="paragraph" w:styleId="Tekstzonderopmaak">
    <w:name w:val="Plain Text"/>
    <w:basedOn w:val="Standaard"/>
    <w:link w:val="TekstzonderopmaakChar"/>
    <w:uiPriority w:val="99"/>
    <w:semiHidden/>
    <w:unhideWhenUsed/>
    <w:rsid w:val="00643C5A"/>
    <w:rPr>
      <w:rFonts w:ascii="Consolas" w:hAnsi="Consolas"/>
      <w:szCs w:val="21"/>
    </w:rPr>
  </w:style>
  <w:style w:type="character" w:customStyle="1" w:styleId="TekstzonderopmaakChar">
    <w:name w:val="Tekst zonder opmaak Char"/>
    <w:basedOn w:val="Standaardalinea-lettertype"/>
    <w:link w:val="Tekstzonderopmaak"/>
    <w:uiPriority w:val="99"/>
    <w:semiHidden/>
    <w:rsid w:val="00643C5A"/>
    <w:rPr>
      <w:rFonts w:ascii="Consolas" w:hAnsi="Consolas" w:cs="Calibri"/>
      <w:szCs w:val="21"/>
    </w:rPr>
  </w:style>
  <w:style w:type="character" w:styleId="Tekstvantijdelijkeaanduiding">
    <w:name w:val="Placeholder Text"/>
    <w:basedOn w:val="Standaardalinea-lettertype"/>
    <w:uiPriority w:val="99"/>
    <w:semiHidden/>
    <w:rsid w:val="00643C5A"/>
    <w:rPr>
      <w:rFonts w:ascii="Calibri" w:hAnsi="Calibri" w:cs="Calibri"/>
      <w:color w:val="3B3838" w:themeColor="background2" w:themeShade="40"/>
    </w:rPr>
  </w:style>
  <w:style w:type="paragraph" w:styleId="Koptekst">
    <w:name w:val="header"/>
    <w:basedOn w:val="Standaard"/>
    <w:link w:val="KoptekstChar"/>
    <w:uiPriority w:val="99"/>
    <w:unhideWhenUsed/>
    <w:rsid w:val="00643C5A"/>
  </w:style>
  <w:style w:type="character" w:customStyle="1" w:styleId="KoptekstChar">
    <w:name w:val="Koptekst Char"/>
    <w:basedOn w:val="Standaardalinea-lettertype"/>
    <w:link w:val="Koptekst"/>
    <w:uiPriority w:val="99"/>
    <w:rsid w:val="00643C5A"/>
    <w:rPr>
      <w:rFonts w:ascii="Calibri" w:hAnsi="Calibri" w:cs="Calibri"/>
    </w:rPr>
  </w:style>
  <w:style w:type="paragraph" w:styleId="Voettekst">
    <w:name w:val="footer"/>
    <w:basedOn w:val="Standaard"/>
    <w:link w:val="VoettekstChar"/>
    <w:uiPriority w:val="99"/>
    <w:unhideWhenUsed/>
    <w:rsid w:val="00643C5A"/>
  </w:style>
  <w:style w:type="character" w:customStyle="1" w:styleId="VoettekstChar">
    <w:name w:val="Voettekst Char"/>
    <w:basedOn w:val="Standaardalinea-lettertype"/>
    <w:link w:val="Voettekst"/>
    <w:uiPriority w:val="99"/>
    <w:rsid w:val="00643C5A"/>
    <w:rPr>
      <w:rFonts w:ascii="Calibri" w:hAnsi="Calibri" w:cs="Calibri"/>
    </w:rPr>
  </w:style>
  <w:style w:type="paragraph" w:styleId="Inhopg9">
    <w:name w:val="toc 9"/>
    <w:basedOn w:val="Standaard"/>
    <w:next w:val="Standaard"/>
    <w:autoRedefine/>
    <w:uiPriority w:val="39"/>
    <w:semiHidden/>
    <w:unhideWhenUsed/>
    <w:rsid w:val="00643C5A"/>
    <w:pPr>
      <w:spacing w:after="120"/>
      <w:ind w:left="1757"/>
    </w:pPr>
  </w:style>
  <w:style w:type="character" w:styleId="Vermelding">
    <w:name w:val="Mention"/>
    <w:basedOn w:val="Standaardalinea-lettertype"/>
    <w:uiPriority w:val="99"/>
    <w:semiHidden/>
    <w:unhideWhenUsed/>
    <w:rsid w:val="00643C5A"/>
    <w:rPr>
      <w:rFonts w:ascii="Calibri" w:hAnsi="Calibri" w:cs="Calibri"/>
      <w:color w:val="2B579A"/>
      <w:shd w:val="clear" w:color="auto" w:fill="E1DFDD"/>
    </w:rPr>
  </w:style>
  <w:style w:type="numbering" w:styleId="111111">
    <w:name w:val="Outline List 2"/>
    <w:basedOn w:val="Geenlijst"/>
    <w:uiPriority w:val="99"/>
    <w:semiHidden/>
    <w:unhideWhenUsed/>
    <w:rsid w:val="00643C5A"/>
    <w:pPr>
      <w:numPr>
        <w:numId w:val="24"/>
      </w:numPr>
    </w:pPr>
  </w:style>
  <w:style w:type="numbering" w:styleId="1ai">
    <w:name w:val="Outline List 1"/>
    <w:basedOn w:val="Geenlijst"/>
    <w:uiPriority w:val="99"/>
    <w:semiHidden/>
    <w:unhideWhenUsed/>
    <w:rsid w:val="00643C5A"/>
    <w:pPr>
      <w:numPr>
        <w:numId w:val="25"/>
      </w:numPr>
    </w:pPr>
  </w:style>
  <w:style w:type="character" w:styleId="HTMLVariable">
    <w:name w:val="HTML Variable"/>
    <w:basedOn w:val="Standaardalinea-lettertype"/>
    <w:uiPriority w:val="99"/>
    <w:semiHidden/>
    <w:unhideWhenUsed/>
    <w:rsid w:val="00643C5A"/>
    <w:rPr>
      <w:rFonts w:ascii="Calibri" w:hAnsi="Calibri" w:cs="Calibri"/>
      <w:i/>
      <w:iCs/>
    </w:rPr>
  </w:style>
  <w:style w:type="paragraph" w:styleId="HTML-adres">
    <w:name w:val="HTML Address"/>
    <w:basedOn w:val="Standaard"/>
    <w:link w:val="HTML-adresChar"/>
    <w:uiPriority w:val="99"/>
    <w:semiHidden/>
    <w:unhideWhenUsed/>
    <w:rsid w:val="00643C5A"/>
    <w:rPr>
      <w:i/>
      <w:iCs/>
    </w:rPr>
  </w:style>
  <w:style w:type="character" w:customStyle="1" w:styleId="HTML-adresChar">
    <w:name w:val="HTML-adres Char"/>
    <w:basedOn w:val="Standaardalinea-lettertype"/>
    <w:link w:val="HTML-adres"/>
    <w:uiPriority w:val="99"/>
    <w:semiHidden/>
    <w:rsid w:val="00643C5A"/>
    <w:rPr>
      <w:rFonts w:ascii="Calibri" w:hAnsi="Calibri" w:cs="Calibri"/>
      <w:i/>
      <w:iCs/>
    </w:rPr>
  </w:style>
  <w:style w:type="character" w:styleId="HTMLDefinition">
    <w:name w:val="HTML Definition"/>
    <w:basedOn w:val="Standaardalinea-lettertype"/>
    <w:uiPriority w:val="99"/>
    <w:semiHidden/>
    <w:unhideWhenUsed/>
    <w:rsid w:val="00643C5A"/>
    <w:rPr>
      <w:rFonts w:ascii="Calibri" w:hAnsi="Calibri" w:cs="Calibri"/>
      <w:i/>
      <w:iCs/>
    </w:rPr>
  </w:style>
  <w:style w:type="character" w:styleId="HTML-citaat">
    <w:name w:val="HTML Cite"/>
    <w:basedOn w:val="Standaardalinea-lettertype"/>
    <w:uiPriority w:val="99"/>
    <w:semiHidden/>
    <w:unhideWhenUsed/>
    <w:rsid w:val="00643C5A"/>
    <w:rPr>
      <w:rFonts w:ascii="Calibri" w:hAnsi="Calibri" w:cs="Calibri"/>
      <w:i/>
      <w:iCs/>
    </w:rPr>
  </w:style>
  <w:style w:type="character" w:styleId="HTML-voorbeeld">
    <w:name w:val="HTML Sample"/>
    <w:basedOn w:val="Standaardalinea-lettertype"/>
    <w:uiPriority w:val="99"/>
    <w:semiHidden/>
    <w:unhideWhenUsed/>
    <w:rsid w:val="00643C5A"/>
    <w:rPr>
      <w:rFonts w:ascii="Consolas" w:hAnsi="Consolas" w:cs="Calibri"/>
      <w:sz w:val="24"/>
      <w:szCs w:val="24"/>
    </w:rPr>
  </w:style>
  <w:style w:type="character" w:styleId="HTML-acroniem">
    <w:name w:val="HTML Acronym"/>
    <w:basedOn w:val="Standaardalinea-lettertype"/>
    <w:uiPriority w:val="99"/>
    <w:semiHidden/>
    <w:unhideWhenUsed/>
    <w:rsid w:val="00643C5A"/>
    <w:rPr>
      <w:rFonts w:ascii="Calibri" w:hAnsi="Calibri" w:cs="Calibri"/>
    </w:rPr>
  </w:style>
  <w:style w:type="paragraph" w:styleId="Inhopg1">
    <w:name w:val="toc 1"/>
    <w:basedOn w:val="Standaard"/>
    <w:next w:val="Standaard"/>
    <w:autoRedefine/>
    <w:uiPriority w:val="39"/>
    <w:semiHidden/>
    <w:unhideWhenUsed/>
    <w:rsid w:val="00643C5A"/>
    <w:pPr>
      <w:spacing w:after="100"/>
    </w:pPr>
  </w:style>
  <w:style w:type="paragraph" w:styleId="Inhopg2">
    <w:name w:val="toc 2"/>
    <w:basedOn w:val="Standaard"/>
    <w:next w:val="Standaard"/>
    <w:autoRedefine/>
    <w:uiPriority w:val="39"/>
    <w:semiHidden/>
    <w:unhideWhenUsed/>
    <w:rsid w:val="00643C5A"/>
    <w:pPr>
      <w:spacing w:after="100"/>
      <w:ind w:left="220"/>
    </w:pPr>
  </w:style>
  <w:style w:type="paragraph" w:styleId="Inhopg3">
    <w:name w:val="toc 3"/>
    <w:basedOn w:val="Standaard"/>
    <w:next w:val="Standaard"/>
    <w:autoRedefine/>
    <w:uiPriority w:val="39"/>
    <w:semiHidden/>
    <w:unhideWhenUsed/>
    <w:rsid w:val="00643C5A"/>
    <w:pPr>
      <w:spacing w:after="100"/>
      <w:ind w:left="440"/>
    </w:pPr>
  </w:style>
  <w:style w:type="paragraph" w:styleId="Inhopg4">
    <w:name w:val="toc 4"/>
    <w:basedOn w:val="Standaard"/>
    <w:next w:val="Standaard"/>
    <w:autoRedefine/>
    <w:uiPriority w:val="39"/>
    <w:semiHidden/>
    <w:unhideWhenUsed/>
    <w:rsid w:val="00643C5A"/>
    <w:pPr>
      <w:spacing w:after="100"/>
      <w:ind w:left="660"/>
    </w:pPr>
  </w:style>
  <w:style w:type="paragraph" w:styleId="Inhopg5">
    <w:name w:val="toc 5"/>
    <w:basedOn w:val="Standaard"/>
    <w:next w:val="Standaard"/>
    <w:autoRedefine/>
    <w:uiPriority w:val="39"/>
    <w:semiHidden/>
    <w:unhideWhenUsed/>
    <w:rsid w:val="00643C5A"/>
    <w:pPr>
      <w:spacing w:after="100"/>
      <w:ind w:left="880"/>
    </w:pPr>
  </w:style>
  <w:style w:type="paragraph" w:styleId="Inhopg6">
    <w:name w:val="toc 6"/>
    <w:basedOn w:val="Standaard"/>
    <w:next w:val="Standaard"/>
    <w:autoRedefine/>
    <w:uiPriority w:val="39"/>
    <w:semiHidden/>
    <w:unhideWhenUsed/>
    <w:rsid w:val="00643C5A"/>
    <w:pPr>
      <w:spacing w:after="100"/>
      <w:ind w:left="1100"/>
    </w:pPr>
  </w:style>
  <w:style w:type="paragraph" w:styleId="Inhopg7">
    <w:name w:val="toc 7"/>
    <w:basedOn w:val="Standaard"/>
    <w:next w:val="Standaard"/>
    <w:autoRedefine/>
    <w:uiPriority w:val="39"/>
    <w:semiHidden/>
    <w:unhideWhenUsed/>
    <w:rsid w:val="00643C5A"/>
    <w:pPr>
      <w:spacing w:after="100"/>
      <w:ind w:left="1320"/>
    </w:pPr>
  </w:style>
  <w:style w:type="paragraph" w:styleId="Inhopg8">
    <w:name w:val="toc 8"/>
    <w:basedOn w:val="Standaard"/>
    <w:next w:val="Standaard"/>
    <w:autoRedefine/>
    <w:uiPriority w:val="39"/>
    <w:semiHidden/>
    <w:unhideWhenUsed/>
    <w:rsid w:val="00643C5A"/>
    <w:pPr>
      <w:spacing w:after="100"/>
      <w:ind w:left="1540"/>
    </w:pPr>
  </w:style>
  <w:style w:type="paragraph" w:styleId="Kopvaninhoudsopgave">
    <w:name w:val="TOC Heading"/>
    <w:basedOn w:val="Kop1"/>
    <w:next w:val="Standaard"/>
    <w:uiPriority w:val="39"/>
    <w:semiHidden/>
    <w:unhideWhenUsed/>
    <w:qFormat/>
    <w:rsid w:val="00DB2EF0"/>
    <w:pPr>
      <w:outlineLvl w:val="9"/>
    </w:pPr>
  </w:style>
  <w:style w:type="table" w:styleId="Professioneletabel">
    <w:name w:val="Table Professional"/>
    <w:basedOn w:val="Standaardtabel"/>
    <w:uiPriority w:val="99"/>
    <w:semiHidden/>
    <w:unhideWhenUsed/>
    <w:rsid w:val="00643C5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Gemiddeldelijst1">
    <w:name w:val="Medium List 1"/>
    <w:basedOn w:val="Standaardtabel"/>
    <w:uiPriority w:val="65"/>
    <w:semiHidden/>
    <w:unhideWhenUsed/>
    <w:rsid w:val="00643C5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rsid w:val="00643C5A"/>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Gemiddeldelijst1-accent2">
    <w:name w:val="Medium List 1 Accent 2"/>
    <w:basedOn w:val="Standaardtabel"/>
    <w:uiPriority w:val="65"/>
    <w:semiHidden/>
    <w:unhideWhenUsed/>
    <w:rsid w:val="00643C5A"/>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Gemiddeldelijst1-accent3">
    <w:name w:val="Medium List 1 Accent 3"/>
    <w:basedOn w:val="Standaardtabel"/>
    <w:uiPriority w:val="65"/>
    <w:semiHidden/>
    <w:unhideWhenUsed/>
    <w:rsid w:val="00643C5A"/>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Gemiddeldelijst1-accent4">
    <w:name w:val="Medium List 1 Accent 4"/>
    <w:basedOn w:val="Standaardtabel"/>
    <w:uiPriority w:val="65"/>
    <w:semiHidden/>
    <w:unhideWhenUsed/>
    <w:rsid w:val="00643C5A"/>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Gemiddeldelijst1-accent5">
    <w:name w:val="Medium List 1 Accent 5"/>
    <w:basedOn w:val="Standaardtabel"/>
    <w:uiPriority w:val="65"/>
    <w:semiHidden/>
    <w:unhideWhenUsed/>
    <w:rsid w:val="00643C5A"/>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Gemiddeldelijst1-accent6">
    <w:name w:val="Medium List 1 Accent 6"/>
    <w:basedOn w:val="Standaardtabel"/>
    <w:uiPriority w:val="65"/>
    <w:semiHidden/>
    <w:unhideWhenUsed/>
    <w:rsid w:val="00643C5A"/>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Gemiddeldelijst2">
    <w:name w:val="Medium List 2"/>
    <w:basedOn w:val="Standaardtabel"/>
    <w:uiPriority w:val="66"/>
    <w:semiHidden/>
    <w:unhideWhenUsed/>
    <w:rsid w:val="00643C5A"/>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semiHidden/>
    <w:unhideWhenUsed/>
    <w:rsid w:val="00643C5A"/>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semiHidden/>
    <w:unhideWhenUsed/>
    <w:rsid w:val="00643C5A"/>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semiHidden/>
    <w:unhideWhenUsed/>
    <w:rsid w:val="00643C5A"/>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semiHidden/>
    <w:unhideWhenUsed/>
    <w:rsid w:val="00643C5A"/>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semiHidden/>
    <w:unhideWhenUsed/>
    <w:rsid w:val="00643C5A"/>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semiHidden/>
    <w:unhideWhenUsed/>
    <w:rsid w:val="00643C5A"/>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arcering1">
    <w:name w:val="Medium Shading 1"/>
    <w:basedOn w:val="Standaardtabel"/>
    <w:uiPriority w:val="63"/>
    <w:semiHidden/>
    <w:unhideWhenUsed/>
    <w:rsid w:val="00643C5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643C5A"/>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semiHidden/>
    <w:unhideWhenUsed/>
    <w:rsid w:val="00643C5A"/>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semiHidden/>
    <w:unhideWhenUsed/>
    <w:rsid w:val="00643C5A"/>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semiHidden/>
    <w:unhideWhenUsed/>
    <w:rsid w:val="00643C5A"/>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semiHidden/>
    <w:unhideWhenUsed/>
    <w:rsid w:val="00643C5A"/>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semiHidden/>
    <w:unhideWhenUsed/>
    <w:rsid w:val="00643C5A"/>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semiHidden/>
    <w:unhideWhenUsed/>
    <w:rsid w:val="00643C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1">
    <w:name w:val="Medium Shading 2 Accent 1"/>
    <w:basedOn w:val="Standaardtabel"/>
    <w:uiPriority w:val="64"/>
    <w:rsid w:val="00643C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2">
    <w:name w:val="Medium Shading 2 Accent 2"/>
    <w:basedOn w:val="Standaardtabel"/>
    <w:uiPriority w:val="64"/>
    <w:semiHidden/>
    <w:unhideWhenUsed/>
    <w:rsid w:val="00643C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3">
    <w:name w:val="Medium Shading 2 Accent 3"/>
    <w:basedOn w:val="Standaardtabel"/>
    <w:uiPriority w:val="64"/>
    <w:semiHidden/>
    <w:unhideWhenUsed/>
    <w:rsid w:val="00643C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4">
    <w:name w:val="Medium Shading 2 Accent 4"/>
    <w:basedOn w:val="Standaardtabel"/>
    <w:uiPriority w:val="64"/>
    <w:semiHidden/>
    <w:unhideWhenUsed/>
    <w:rsid w:val="00643C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5">
    <w:name w:val="Medium Shading 2 Accent 5"/>
    <w:basedOn w:val="Standaardtabel"/>
    <w:uiPriority w:val="64"/>
    <w:semiHidden/>
    <w:unhideWhenUsed/>
    <w:rsid w:val="00643C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6">
    <w:name w:val="Medium Shading 2 Accent 6"/>
    <w:basedOn w:val="Standaardtabel"/>
    <w:uiPriority w:val="64"/>
    <w:semiHidden/>
    <w:unhideWhenUsed/>
    <w:rsid w:val="00643C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raster1">
    <w:name w:val="Medium Grid 1"/>
    <w:basedOn w:val="Standaardtabel"/>
    <w:uiPriority w:val="67"/>
    <w:semiHidden/>
    <w:unhideWhenUsed/>
    <w:rsid w:val="00643C5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semiHidden/>
    <w:unhideWhenUsed/>
    <w:rsid w:val="00643C5A"/>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Gemiddeldraster1-accent2">
    <w:name w:val="Medium Grid 1 Accent 2"/>
    <w:basedOn w:val="Standaardtabel"/>
    <w:uiPriority w:val="67"/>
    <w:semiHidden/>
    <w:unhideWhenUsed/>
    <w:rsid w:val="00643C5A"/>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Gemiddeldraster1-accent3">
    <w:name w:val="Medium Grid 1 Accent 3"/>
    <w:basedOn w:val="Standaardtabel"/>
    <w:uiPriority w:val="67"/>
    <w:semiHidden/>
    <w:unhideWhenUsed/>
    <w:rsid w:val="00643C5A"/>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emiddeldraster1-accent4">
    <w:name w:val="Medium Grid 1 Accent 4"/>
    <w:basedOn w:val="Standaardtabel"/>
    <w:uiPriority w:val="67"/>
    <w:semiHidden/>
    <w:unhideWhenUsed/>
    <w:rsid w:val="00643C5A"/>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emiddeldraster1-accent5">
    <w:name w:val="Medium Grid 1 Accent 5"/>
    <w:basedOn w:val="Standaardtabel"/>
    <w:uiPriority w:val="67"/>
    <w:semiHidden/>
    <w:unhideWhenUsed/>
    <w:rsid w:val="00643C5A"/>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Gemiddeldraster1-accent6">
    <w:name w:val="Medium Grid 1 Accent 6"/>
    <w:basedOn w:val="Standaardtabel"/>
    <w:uiPriority w:val="67"/>
    <w:semiHidden/>
    <w:unhideWhenUsed/>
    <w:rsid w:val="00643C5A"/>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Gemiddeldraster2">
    <w:name w:val="Medium Grid 2"/>
    <w:basedOn w:val="Standaardtabel"/>
    <w:uiPriority w:val="68"/>
    <w:semiHidden/>
    <w:unhideWhenUsed/>
    <w:rsid w:val="00643C5A"/>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semiHidden/>
    <w:unhideWhenUsed/>
    <w:rsid w:val="00643C5A"/>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semiHidden/>
    <w:unhideWhenUsed/>
    <w:rsid w:val="00643C5A"/>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semiHidden/>
    <w:unhideWhenUsed/>
    <w:rsid w:val="00643C5A"/>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semiHidden/>
    <w:unhideWhenUsed/>
    <w:rsid w:val="00643C5A"/>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semiHidden/>
    <w:unhideWhenUsed/>
    <w:rsid w:val="00643C5A"/>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semiHidden/>
    <w:unhideWhenUsed/>
    <w:rsid w:val="00643C5A"/>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semiHidden/>
    <w:unhideWhenUsed/>
    <w:rsid w:val="00643C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semiHidden/>
    <w:unhideWhenUsed/>
    <w:rsid w:val="00643C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Gemiddeldraster3-accent2">
    <w:name w:val="Medium Grid 3 Accent 2"/>
    <w:basedOn w:val="Standaardtabel"/>
    <w:uiPriority w:val="69"/>
    <w:semiHidden/>
    <w:unhideWhenUsed/>
    <w:rsid w:val="00643C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Gemiddeldraster3-accent3">
    <w:name w:val="Medium Grid 3 Accent 3"/>
    <w:basedOn w:val="Standaardtabel"/>
    <w:uiPriority w:val="69"/>
    <w:semiHidden/>
    <w:unhideWhenUsed/>
    <w:rsid w:val="00643C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Gemiddeldraster3-accent4">
    <w:name w:val="Medium Grid 3 Accent 4"/>
    <w:basedOn w:val="Standaardtabel"/>
    <w:uiPriority w:val="69"/>
    <w:semiHidden/>
    <w:unhideWhenUsed/>
    <w:rsid w:val="00643C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Gemiddeldraster3-accent5">
    <w:name w:val="Medium Grid 3 Accent 5"/>
    <w:basedOn w:val="Standaardtabel"/>
    <w:uiPriority w:val="69"/>
    <w:semiHidden/>
    <w:unhideWhenUsed/>
    <w:rsid w:val="00643C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Gemiddeldraster3-accent6">
    <w:name w:val="Medium Grid 3 Accent 6"/>
    <w:basedOn w:val="Standaardtabel"/>
    <w:uiPriority w:val="69"/>
    <w:semiHidden/>
    <w:unhideWhenUsed/>
    <w:rsid w:val="00643C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Bibliografie">
    <w:name w:val="Bibliography"/>
    <w:basedOn w:val="Standaard"/>
    <w:next w:val="Standaard"/>
    <w:uiPriority w:val="37"/>
    <w:semiHidden/>
    <w:unhideWhenUsed/>
    <w:rsid w:val="00643C5A"/>
  </w:style>
  <w:style w:type="character" w:styleId="Hashtag">
    <w:name w:val="Hashtag"/>
    <w:basedOn w:val="Standaardalinea-lettertype"/>
    <w:uiPriority w:val="99"/>
    <w:semiHidden/>
    <w:unhideWhenUsed/>
    <w:rsid w:val="00643C5A"/>
    <w:rPr>
      <w:rFonts w:ascii="Calibri" w:hAnsi="Calibri" w:cs="Calibri"/>
      <w:color w:val="2B579A"/>
      <w:shd w:val="clear" w:color="auto" w:fill="E1DFDD"/>
    </w:rPr>
  </w:style>
  <w:style w:type="paragraph" w:styleId="Berichtkop">
    <w:name w:val="Message Header"/>
    <w:basedOn w:val="Standaard"/>
    <w:link w:val="BerichtkopChar"/>
    <w:uiPriority w:val="99"/>
    <w:semiHidden/>
    <w:unhideWhenUsed/>
    <w:rsid w:val="00643C5A"/>
    <w:pPr>
      <w:pBdr>
        <w:top w:val="single" w:sz="6" w:space="1" w:color="auto"/>
        <w:left w:val="single" w:sz="6" w:space="1" w:color="auto"/>
        <w:bottom w:val="single" w:sz="6" w:space="1" w:color="auto"/>
        <w:right w:val="single" w:sz="6" w:space="1" w:color="auto"/>
      </w:pBdr>
      <w:shd w:val="pct20" w:color="auto" w:fill="auto"/>
      <w:ind w:left="1080" w:hanging="1080"/>
    </w:pPr>
    <w:rPr>
      <w:rFonts w:ascii="Calibri Light" w:eastAsiaTheme="majorEastAsia" w:hAnsi="Calibri Light" w:cs="Calibri Light"/>
      <w:sz w:val="24"/>
      <w:szCs w:val="24"/>
    </w:rPr>
  </w:style>
  <w:style w:type="character" w:customStyle="1" w:styleId="BerichtkopChar">
    <w:name w:val="Berichtkop Char"/>
    <w:basedOn w:val="Standaardalinea-lettertype"/>
    <w:link w:val="Berichtkop"/>
    <w:uiPriority w:val="99"/>
    <w:semiHidden/>
    <w:rsid w:val="00643C5A"/>
    <w:rPr>
      <w:rFonts w:ascii="Calibri Light" w:eastAsiaTheme="majorEastAsia" w:hAnsi="Calibri Light" w:cs="Calibri Light"/>
      <w:sz w:val="24"/>
      <w:szCs w:val="24"/>
      <w:shd w:val="pct20" w:color="auto" w:fill="auto"/>
    </w:rPr>
  </w:style>
  <w:style w:type="table" w:styleId="Elegantetabel">
    <w:name w:val="Table Elegant"/>
    <w:basedOn w:val="Standaardtabel"/>
    <w:uiPriority w:val="99"/>
    <w:semiHidden/>
    <w:unhideWhenUsed/>
    <w:rsid w:val="00643C5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Lijst">
    <w:name w:val="List"/>
    <w:basedOn w:val="Standaard"/>
    <w:uiPriority w:val="99"/>
    <w:semiHidden/>
    <w:unhideWhenUsed/>
    <w:rsid w:val="00643C5A"/>
    <w:pPr>
      <w:ind w:left="360" w:hanging="360"/>
      <w:contextualSpacing/>
    </w:pPr>
  </w:style>
  <w:style w:type="paragraph" w:styleId="Lijst2">
    <w:name w:val="List 2"/>
    <w:basedOn w:val="Standaard"/>
    <w:uiPriority w:val="99"/>
    <w:semiHidden/>
    <w:unhideWhenUsed/>
    <w:rsid w:val="00643C5A"/>
    <w:pPr>
      <w:ind w:left="720" w:hanging="360"/>
      <w:contextualSpacing/>
    </w:pPr>
  </w:style>
  <w:style w:type="paragraph" w:styleId="Lijst3">
    <w:name w:val="List 3"/>
    <w:basedOn w:val="Standaard"/>
    <w:uiPriority w:val="99"/>
    <w:semiHidden/>
    <w:unhideWhenUsed/>
    <w:rsid w:val="00643C5A"/>
    <w:pPr>
      <w:ind w:left="1080" w:hanging="360"/>
      <w:contextualSpacing/>
    </w:pPr>
  </w:style>
  <w:style w:type="paragraph" w:styleId="Lijst4">
    <w:name w:val="List 4"/>
    <w:basedOn w:val="Standaard"/>
    <w:uiPriority w:val="99"/>
    <w:semiHidden/>
    <w:unhideWhenUsed/>
    <w:rsid w:val="00643C5A"/>
    <w:pPr>
      <w:ind w:left="1440" w:hanging="360"/>
      <w:contextualSpacing/>
    </w:pPr>
  </w:style>
  <w:style w:type="paragraph" w:styleId="Lijst5">
    <w:name w:val="List 5"/>
    <w:basedOn w:val="Standaard"/>
    <w:uiPriority w:val="99"/>
    <w:semiHidden/>
    <w:unhideWhenUsed/>
    <w:rsid w:val="00643C5A"/>
    <w:pPr>
      <w:ind w:left="1800" w:hanging="360"/>
      <w:contextualSpacing/>
    </w:pPr>
  </w:style>
  <w:style w:type="table" w:styleId="Tabellijst1">
    <w:name w:val="Table List 1"/>
    <w:basedOn w:val="Standaardtabel"/>
    <w:uiPriority w:val="99"/>
    <w:semiHidden/>
    <w:unhideWhenUsed/>
    <w:rsid w:val="00643C5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uiPriority w:val="99"/>
    <w:semiHidden/>
    <w:unhideWhenUsed/>
    <w:rsid w:val="00643C5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uiPriority w:val="99"/>
    <w:semiHidden/>
    <w:unhideWhenUsed/>
    <w:rsid w:val="00643C5A"/>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uiPriority w:val="99"/>
    <w:semiHidden/>
    <w:unhideWhenUsed/>
    <w:rsid w:val="00643C5A"/>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uiPriority w:val="99"/>
    <w:semiHidden/>
    <w:unhideWhenUsed/>
    <w:rsid w:val="00643C5A"/>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uiPriority w:val="99"/>
    <w:semiHidden/>
    <w:unhideWhenUsed/>
    <w:rsid w:val="00643C5A"/>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uiPriority w:val="99"/>
    <w:semiHidden/>
    <w:unhideWhenUsed/>
    <w:rsid w:val="00643C5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uiPriority w:val="99"/>
    <w:semiHidden/>
    <w:unhideWhenUsed/>
    <w:rsid w:val="00643C5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Lijstvoortzetting">
    <w:name w:val="List Continue"/>
    <w:basedOn w:val="Standaard"/>
    <w:uiPriority w:val="99"/>
    <w:semiHidden/>
    <w:unhideWhenUsed/>
    <w:rsid w:val="00643C5A"/>
    <w:pPr>
      <w:spacing w:after="120"/>
      <w:ind w:left="360"/>
      <w:contextualSpacing/>
    </w:pPr>
  </w:style>
  <w:style w:type="paragraph" w:styleId="Lijstvoortzetting2">
    <w:name w:val="List Continue 2"/>
    <w:basedOn w:val="Standaard"/>
    <w:uiPriority w:val="99"/>
    <w:semiHidden/>
    <w:unhideWhenUsed/>
    <w:rsid w:val="00643C5A"/>
    <w:pPr>
      <w:spacing w:after="120"/>
      <w:ind w:left="720"/>
      <w:contextualSpacing/>
    </w:pPr>
  </w:style>
  <w:style w:type="paragraph" w:styleId="Lijstvoortzetting3">
    <w:name w:val="List Continue 3"/>
    <w:basedOn w:val="Standaard"/>
    <w:uiPriority w:val="99"/>
    <w:semiHidden/>
    <w:unhideWhenUsed/>
    <w:rsid w:val="00643C5A"/>
    <w:pPr>
      <w:spacing w:after="120"/>
      <w:ind w:left="1080"/>
      <w:contextualSpacing/>
    </w:pPr>
  </w:style>
  <w:style w:type="paragraph" w:styleId="Lijstvoortzetting4">
    <w:name w:val="List Continue 4"/>
    <w:basedOn w:val="Standaard"/>
    <w:uiPriority w:val="99"/>
    <w:semiHidden/>
    <w:unhideWhenUsed/>
    <w:rsid w:val="00643C5A"/>
    <w:pPr>
      <w:spacing w:after="120"/>
      <w:ind w:left="1440"/>
      <w:contextualSpacing/>
    </w:pPr>
  </w:style>
  <w:style w:type="paragraph" w:styleId="Lijstvoortzetting5">
    <w:name w:val="List Continue 5"/>
    <w:basedOn w:val="Standaard"/>
    <w:uiPriority w:val="99"/>
    <w:semiHidden/>
    <w:unhideWhenUsed/>
    <w:rsid w:val="00643C5A"/>
    <w:pPr>
      <w:spacing w:after="120"/>
      <w:ind w:left="1800"/>
      <w:contextualSpacing/>
    </w:pPr>
  </w:style>
  <w:style w:type="paragraph" w:styleId="Lijstalinea">
    <w:name w:val="List Paragraph"/>
    <w:basedOn w:val="Standaard"/>
    <w:uiPriority w:val="34"/>
    <w:qFormat/>
    <w:rsid w:val="00643C5A"/>
    <w:pPr>
      <w:ind w:left="720"/>
      <w:contextualSpacing/>
    </w:pPr>
  </w:style>
  <w:style w:type="paragraph" w:styleId="Lijstnummering">
    <w:name w:val="List Number"/>
    <w:basedOn w:val="Standaard"/>
    <w:uiPriority w:val="99"/>
    <w:semiHidden/>
    <w:unhideWhenUsed/>
    <w:rsid w:val="00643C5A"/>
    <w:pPr>
      <w:numPr>
        <w:numId w:val="13"/>
      </w:numPr>
      <w:contextualSpacing/>
    </w:pPr>
  </w:style>
  <w:style w:type="paragraph" w:styleId="Lijstnummering2">
    <w:name w:val="List Number 2"/>
    <w:basedOn w:val="Standaard"/>
    <w:uiPriority w:val="99"/>
    <w:semiHidden/>
    <w:unhideWhenUsed/>
    <w:rsid w:val="00643C5A"/>
    <w:pPr>
      <w:numPr>
        <w:numId w:val="14"/>
      </w:numPr>
      <w:contextualSpacing/>
    </w:pPr>
  </w:style>
  <w:style w:type="paragraph" w:styleId="Lijstnummering3">
    <w:name w:val="List Number 3"/>
    <w:basedOn w:val="Standaard"/>
    <w:uiPriority w:val="99"/>
    <w:semiHidden/>
    <w:unhideWhenUsed/>
    <w:rsid w:val="00643C5A"/>
    <w:pPr>
      <w:numPr>
        <w:numId w:val="15"/>
      </w:numPr>
      <w:contextualSpacing/>
    </w:pPr>
  </w:style>
  <w:style w:type="paragraph" w:styleId="Lijstnummering4">
    <w:name w:val="List Number 4"/>
    <w:basedOn w:val="Standaard"/>
    <w:uiPriority w:val="99"/>
    <w:semiHidden/>
    <w:unhideWhenUsed/>
    <w:rsid w:val="00643C5A"/>
    <w:pPr>
      <w:numPr>
        <w:numId w:val="16"/>
      </w:numPr>
      <w:contextualSpacing/>
    </w:pPr>
  </w:style>
  <w:style w:type="paragraph" w:styleId="Lijstnummering5">
    <w:name w:val="List Number 5"/>
    <w:basedOn w:val="Standaard"/>
    <w:uiPriority w:val="99"/>
    <w:semiHidden/>
    <w:unhideWhenUsed/>
    <w:rsid w:val="00643C5A"/>
    <w:pPr>
      <w:numPr>
        <w:numId w:val="17"/>
      </w:numPr>
      <w:contextualSpacing/>
    </w:pPr>
  </w:style>
  <w:style w:type="paragraph" w:styleId="Lijstopsomteken">
    <w:name w:val="List Bullet"/>
    <w:basedOn w:val="Standaard"/>
    <w:uiPriority w:val="99"/>
    <w:semiHidden/>
    <w:unhideWhenUsed/>
    <w:rsid w:val="00643C5A"/>
    <w:pPr>
      <w:numPr>
        <w:numId w:val="8"/>
      </w:numPr>
      <w:contextualSpacing/>
    </w:pPr>
  </w:style>
  <w:style w:type="paragraph" w:styleId="Lijstopsomteken2">
    <w:name w:val="List Bullet 2"/>
    <w:basedOn w:val="Standaard"/>
    <w:uiPriority w:val="99"/>
    <w:semiHidden/>
    <w:unhideWhenUsed/>
    <w:rsid w:val="00643C5A"/>
    <w:pPr>
      <w:numPr>
        <w:numId w:val="9"/>
      </w:numPr>
      <w:contextualSpacing/>
    </w:pPr>
  </w:style>
  <w:style w:type="paragraph" w:styleId="Lijstopsomteken3">
    <w:name w:val="List Bullet 3"/>
    <w:basedOn w:val="Standaard"/>
    <w:uiPriority w:val="99"/>
    <w:semiHidden/>
    <w:unhideWhenUsed/>
    <w:rsid w:val="00643C5A"/>
    <w:pPr>
      <w:numPr>
        <w:numId w:val="10"/>
      </w:numPr>
      <w:contextualSpacing/>
    </w:pPr>
  </w:style>
  <w:style w:type="paragraph" w:styleId="Lijstopsomteken4">
    <w:name w:val="List Bullet 4"/>
    <w:basedOn w:val="Standaard"/>
    <w:uiPriority w:val="99"/>
    <w:semiHidden/>
    <w:unhideWhenUsed/>
    <w:rsid w:val="00643C5A"/>
    <w:pPr>
      <w:numPr>
        <w:numId w:val="11"/>
      </w:numPr>
      <w:contextualSpacing/>
    </w:pPr>
  </w:style>
  <w:style w:type="paragraph" w:styleId="Lijstopsomteken5">
    <w:name w:val="List Bullet 5"/>
    <w:basedOn w:val="Standaard"/>
    <w:uiPriority w:val="99"/>
    <w:semiHidden/>
    <w:unhideWhenUsed/>
    <w:rsid w:val="00643C5A"/>
    <w:pPr>
      <w:numPr>
        <w:numId w:val="12"/>
      </w:numPr>
      <w:contextualSpacing/>
    </w:pPr>
  </w:style>
  <w:style w:type="table" w:styleId="Klassieketabel1">
    <w:name w:val="Table Classic 1"/>
    <w:basedOn w:val="Standaardtabel"/>
    <w:uiPriority w:val="99"/>
    <w:semiHidden/>
    <w:unhideWhenUsed/>
    <w:rsid w:val="00643C5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uiPriority w:val="99"/>
    <w:semiHidden/>
    <w:unhideWhenUsed/>
    <w:rsid w:val="00643C5A"/>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uiPriority w:val="99"/>
    <w:semiHidden/>
    <w:unhideWhenUsed/>
    <w:rsid w:val="00643C5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uiPriority w:val="99"/>
    <w:semiHidden/>
    <w:unhideWhenUsed/>
    <w:rsid w:val="00643C5A"/>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Lijstmetafbeeldingen">
    <w:name w:val="table of figures"/>
    <w:basedOn w:val="Standaard"/>
    <w:next w:val="Standaard"/>
    <w:uiPriority w:val="99"/>
    <w:semiHidden/>
    <w:unhideWhenUsed/>
    <w:rsid w:val="00643C5A"/>
  </w:style>
  <w:style w:type="character" w:styleId="Eindnootmarkering">
    <w:name w:val="endnote reference"/>
    <w:basedOn w:val="Standaardalinea-lettertype"/>
    <w:uiPriority w:val="99"/>
    <w:semiHidden/>
    <w:unhideWhenUsed/>
    <w:rsid w:val="00643C5A"/>
    <w:rPr>
      <w:rFonts w:ascii="Calibri" w:hAnsi="Calibri" w:cs="Calibri"/>
      <w:vertAlign w:val="superscript"/>
    </w:rPr>
  </w:style>
  <w:style w:type="paragraph" w:styleId="Bronvermelding">
    <w:name w:val="table of authorities"/>
    <w:basedOn w:val="Standaard"/>
    <w:next w:val="Standaard"/>
    <w:uiPriority w:val="99"/>
    <w:semiHidden/>
    <w:unhideWhenUsed/>
    <w:rsid w:val="00643C5A"/>
    <w:pPr>
      <w:ind w:left="220" w:hanging="220"/>
    </w:pPr>
  </w:style>
  <w:style w:type="paragraph" w:styleId="Kopbronvermelding">
    <w:name w:val="toa heading"/>
    <w:basedOn w:val="Standaard"/>
    <w:next w:val="Standaard"/>
    <w:uiPriority w:val="99"/>
    <w:semiHidden/>
    <w:unhideWhenUsed/>
    <w:rsid w:val="00643C5A"/>
    <w:pPr>
      <w:spacing w:before="120"/>
    </w:pPr>
    <w:rPr>
      <w:rFonts w:ascii="Calibri Light" w:eastAsiaTheme="majorEastAsia" w:hAnsi="Calibri Light" w:cs="Calibri Light"/>
      <w:b/>
      <w:bCs/>
      <w:sz w:val="24"/>
      <w:szCs w:val="24"/>
    </w:rPr>
  </w:style>
  <w:style w:type="table" w:styleId="Kleurrijkelijst">
    <w:name w:val="Colorful List"/>
    <w:basedOn w:val="Standaardtabel"/>
    <w:uiPriority w:val="72"/>
    <w:semiHidden/>
    <w:unhideWhenUsed/>
    <w:rsid w:val="00643C5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semiHidden/>
    <w:unhideWhenUsed/>
    <w:rsid w:val="00643C5A"/>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Kleurrijkelijst-accent2">
    <w:name w:val="Colorful List Accent 2"/>
    <w:basedOn w:val="Standaardtabel"/>
    <w:uiPriority w:val="72"/>
    <w:semiHidden/>
    <w:unhideWhenUsed/>
    <w:rsid w:val="00643C5A"/>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Kleurrijkelijst-accent3">
    <w:name w:val="Colorful List Accent 3"/>
    <w:basedOn w:val="Standaardtabel"/>
    <w:uiPriority w:val="72"/>
    <w:semiHidden/>
    <w:unhideWhenUsed/>
    <w:rsid w:val="00643C5A"/>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Kleurrijkelijst-accent4">
    <w:name w:val="Colorful List Accent 4"/>
    <w:basedOn w:val="Standaardtabel"/>
    <w:uiPriority w:val="72"/>
    <w:semiHidden/>
    <w:unhideWhenUsed/>
    <w:rsid w:val="00643C5A"/>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Kleurrijkelijst-accent5">
    <w:name w:val="Colorful List Accent 5"/>
    <w:basedOn w:val="Standaardtabel"/>
    <w:uiPriority w:val="72"/>
    <w:semiHidden/>
    <w:unhideWhenUsed/>
    <w:rsid w:val="00643C5A"/>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Kleurrijkelijst-accent6">
    <w:name w:val="Colorful List Accent 6"/>
    <w:basedOn w:val="Standaardtabel"/>
    <w:uiPriority w:val="72"/>
    <w:rsid w:val="00643C5A"/>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Kleurrijketabel1">
    <w:name w:val="Table Colorful 1"/>
    <w:basedOn w:val="Standaardtabel"/>
    <w:uiPriority w:val="99"/>
    <w:semiHidden/>
    <w:unhideWhenUsed/>
    <w:rsid w:val="00643C5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uiPriority w:val="99"/>
    <w:semiHidden/>
    <w:unhideWhenUsed/>
    <w:rsid w:val="00643C5A"/>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uiPriority w:val="99"/>
    <w:semiHidden/>
    <w:unhideWhenUsed/>
    <w:rsid w:val="00643C5A"/>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Kleurrijkearcering">
    <w:name w:val="Colorful Shading"/>
    <w:basedOn w:val="Standaardtabel"/>
    <w:uiPriority w:val="71"/>
    <w:semiHidden/>
    <w:unhideWhenUsed/>
    <w:rsid w:val="00643C5A"/>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semiHidden/>
    <w:unhideWhenUsed/>
    <w:rsid w:val="00643C5A"/>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semiHidden/>
    <w:unhideWhenUsed/>
    <w:rsid w:val="00643C5A"/>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semiHidden/>
    <w:unhideWhenUsed/>
    <w:rsid w:val="00643C5A"/>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Kleurrijkearcering-accent4">
    <w:name w:val="Colorful Shading Accent 4"/>
    <w:basedOn w:val="Standaardtabel"/>
    <w:uiPriority w:val="71"/>
    <w:semiHidden/>
    <w:unhideWhenUsed/>
    <w:rsid w:val="00643C5A"/>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semiHidden/>
    <w:unhideWhenUsed/>
    <w:rsid w:val="00643C5A"/>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643C5A"/>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Kleurrijkraster">
    <w:name w:val="Colorful Grid"/>
    <w:basedOn w:val="Standaardtabel"/>
    <w:uiPriority w:val="73"/>
    <w:semiHidden/>
    <w:unhideWhenUsed/>
    <w:rsid w:val="00643C5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semiHidden/>
    <w:unhideWhenUsed/>
    <w:rsid w:val="00643C5A"/>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Kleurrijkraster-accent2">
    <w:name w:val="Colorful Grid Accent 2"/>
    <w:basedOn w:val="Standaardtabel"/>
    <w:uiPriority w:val="73"/>
    <w:semiHidden/>
    <w:unhideWhenUsed/>
    <w:rsid w:val="00643C5A"/>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Kleurrijkraster-accent3">
    <w:name w:val="Colorful Grid Accent 3"/>
    <w:basedOn w:val="Standaardtabel"/>
    <w:uiPriority w:val="73"/>
    <w:semiHidden/>
    <w:unhideWhenUsed/>
    <w:rsid w:val="00643C5A"/>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Kleurrijkraster-accent4">
    <w:name w:val="Colorful Grid Accent 4"/>
    <w:basedOn w:val="Standaardtabel"/>
    <w:uiPriority w:val="73"/>
    <w:semiHidden/>
    <w:unhideWhenUsed/>
    <w:rsid w:val="00643C5A"/>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Kleurrijkraster-accent5">
    <w:name w:val="Colorful Grid Accent 5"/>
    <w:basedOn w:val="Standaardtabel"/>
    <w:uiPriority w:val="73"/>
    <w:semiHidden/>
    <w:unhideWhenUsed/>
    <w:rsid w:val="00643C5A"/>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Kleurrijkraster-accent6">
    <w:name w:val="Colorful Grid Accent 6"/>
    <w:basedOn w:val="Standaardtabel"/>
    <w:uiPriority w:val="73"/>
    <w:rsid w:val="00643C5A"/>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Adresenvelop">
    <w:name w:val="envelope address"/>
    <w:basedOn w:val="Standaard"/>
    <w:uiPriority w:val="99"/>
    <w:semiHidden/>
    <w:unhideWhenUsed/>
    <w:rsid w:val="00643C5A"/>
    <w:pPr>
      <w:framePr w:w="7920" w:h="1980" w:hRule="exact" w:hSpace="180" w:wrap="auto" w:hAnchor="page" w:xAlign="center" w:yAlign="bottom"/>
      <w:ind w:left="2880"/>
    </w:pPr>
    <w:rPr>
      <w:rFonts w:ascii="Calibri Light" w:eastAsiaTheme="majorEastAsia" w:hAnsi="Calibri Light" w:cs="Calibri Light"/>
      <w:sz w:val="24"/>
      <w:szCs w:val="24"/>
    </w:rPr>
  </w:style>
  <w:style w:type="numbering" w:styleId="Artikelsectie">
    <w:name w:val="Outline List 3"/>
    <w:basedOn w:val="Geenlijst"/>
    <w:uiPriority w:val="99"/>
    <w:semiHidden/>
    <w:unhideWhenUsed/>
    <w:rsid w:val="00643C5A"/>
    <w:pPr>
      <w:numPr>
        <w:numId w:val="26"/>
      </w:numPr>
    </w:pPr>
  </w:style>
  <w:style w:type="table" w:styleId="Onopgemaaktetabel1">
    <w:name w:val="Plain Table 1"/>
    <w:basedOn w:val="Standaardtabel"/>
    <w:uiPriority w:val="41"/>
    <w:rsid w:val="00643C5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2">
    <w:name w:val="Plain Table 2"/>
    <w:basedOn w:val="Standaardtabel"/>
    <w:uiPriority w:val="42"/>
    <w:rsid w:val="00643C5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Onopgemaaktetabel3">
    <w:name w:val="Plain Table 3"/>
    <w:basedOn w:val="Standaardtabel"/>
    <w:uiPriority w:val="43"/>
    <w:rsid w:val="00643C5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4">
    <w:name w:val="Plain Table 4"/>
    <w:basedOn w:val="Standaardtabel"/>
    <w:uiPriority w:val="44"/>
    <w:rsid w:val="00643C5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5">
    <w:name w:val="Plain Table 5"/>
    <w:basedOn w:val="Standaardtabel"/>
    <w:uiPriority w:val="45"/>
    <w:rsid w:val="00643C5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Geenafstand">
    <w:name w:val="No Spacing"/>
    <w:uiPriority w:val="1"/>
    <w:qFormat/>
    <w:rsid w:val="00DB2EF0"/>
    <w:pPr>
      <w:spacing w:after="0" w:line="240" w:lineRule="auto"/>
    </w:pPr>
  </w:style>
  <w:style w:type="paragraph" w:styleId="Datum">
    <w:name w:val="Date"/>
    <w:basedOn w:val="Standaard"/>
    <w:next w:val="Standaard"/>
    <w:link w:val="DatumChar"/>
    <w:uiPriority w:val="99"/>
    <w:semiHidden/>
    <w:unhideWhenUsed/>
    <w:rsid w:val="00643C5A"/>
  </w:style>
  <w:style w:type="character" w:customStyle="1" w:styleId="DatumChar">
    <w:name w:val="Datum Char"/>
    <w:basedOn w:val="Standaardalinea-lettertype"/>
    <w:link w:val="Datum"/>
    <w:uiPriority w:val="99"/>
    <w:semiHidden/>
    <w:rsid w:val="00643C5A"/>
    <w:rPr>
      <w:rFonts w:ascii="Calibri" w:hAnsi="Calibri" w:cs="Calibri"/>
    </w:rPr>
  </w:style>
  <w:style w:type="paragraph" w:styleId="Normaalweb">
    <w:name w:val="Normal (Web)"/>
    <w:basedOn w:val="Standaard"/>
    <w:uiPriority w:val="99"/>
    <w:semiHidden/>
    <w:unhideWhenUsed/>
    <w:rsid w:val="00643C5A"/>
    <w:rPr>
      <w:rFonts w:ascii="Times New Roman" w:hAnsi="Times New Roman" w:cs="Times New Roman"/>
      <w:sz w:val="24"/>
      <w:szCs w:val="24"/>
    </w:rPr>
  </w:style>
  <w:style w:type="character" w:styleId="Slimmehyperlink">
    <w:name w:val="Smart Hyperlink"/>
    <w:basedOn w:val="Standaardalinea-lettertype"/>
    <w:uiPriority w:val="99"/>
    <w:semiHidden/>
    <w:unhideWhenUsed/>
    <w:rsid w:val="00643C5A"/>
    <w:rPr>
      <w:rFonts w:ascii="Calibri" w:hAnsi="Calibri" w:cs="Calibri"/>
      <w:u w:val="dotted"/>
    </w:rPr>
  </w:style>
  <w:style w:type="character" w:styleId="Onopgelostemelding">
    <w:name w:val="Unresolved Mention"/>
    <w:basedOn w:val="Standaardalinea-lettertype"/>
    <w:uiPriority w:val="99"/>
    <w:semiHidden/>
    <w:unhideWhenUsed/>
    <w:rsid w:val="00643C5A"/>
    <w:rPr>
      <w:rFonts w:ascii="Calibri" w:hAnsi="Calibri" w:cs="Calibri"/>
      <w:color w:val="605E5C"/>
      <w:shd w:val="clear" w:color="auto" w:fill="E1DFDD"/>
    </w:rPr>
  </w:style>
  <w:style w:type="paragraph" w:styleId="Plattetekst">
    <w:name w:val="Body Text"/>
    <w:basedOn w:val="Standaard"/>
    <w:link w:val="PlattetekstChar"/>
    <w:uiPriority w:val="99"/>
    <w:semiHidden/>
    <w:unhideWhenUsed/>
    <w:rsid w:val="00643C5A"/>
    <w:pPr>
      <w:spacing w:after="120"/>
    </w:pPr>
  </w:style>
  <w:style w:type="character" w:customStyle="1" w:styleId="PlattetekstChar">
    <w:name w:val="Platte tekst Char"/>
    <w:basedOn w:val="Standaardalinea-lettertype"/>
    <w:link w:val="Plattetekst"/>
    <w:uiPriority w:val="99"/>
    <w:semiHidden/>
    <w:rsid w:val="00643C5A"/>
    <w:rPr>
      <w:rFonts w:ascii="Calibri" w:hAnsi="Calibri" w:cs="Calibri"/>
    </w:rPr>
  </w:style>
  <w:style w:type="paragraph" w:styleId="Plattetekst2">
    <w:name w:val="Body Text 2"/>
    <w:basedOn w:val="Standaard"/>
    <w:link w:val="Plattetekst2Char"/>
    <w:uiPriority w:val="99"/>
    <w:semiHidden/>
    <w:unhideWhenUsed/>
    <w:rsid w:val="00643C5A"/>
    <w:pPr>
      <w:spacing w:after="120" w:line="480" w:lineRule="auto"/>
    </w:pPr>
  </w:style>
  <w:style w:type="character" w:customStyle="1" w:styleId="Plattetekst2Char">
    <w:name w:val="Platte tekst 2 Char"/>
    <w:basedOn w:val="Standaardalinea-lettertype"/>
    <w:link w:val="Plattetekst2"/>
    <w:uiPriority w:val="99"/>
    <w:semiHidden/>
    <w:rsid w:val="00643C5A"/>
    <w:rPr>
      <w:rFonts w:ascii="Calibri" w:hAnsi="Calibri" w:cs="Calibri"/>
    </w:rPr>
  </w:style>
  <w:style w:type="paragraph" w:styleId="Plattetekstinspringen">
    <w:name w:val="Body Text Indent"/>
    <w:basedOn w:val="Standaard"/>
    <w:link w:val="PlattetekstinspringenChar"/>
    <w:uiPriority w:val="99"/>
    <w:semiHidden/>
    <w:unhideWhenUsed/>
    <w:rsid w:val="00643C5A"/>
    <w:pPr>
      <w:spacing w:after="120"/>
      <w:ind w:left="360"/>
    </w:pPr>
  </w:style>
  <w:style w:type="character" w:customStyle="1" w:styleId="PlattetekstinspringenChar">
    <w:name w:val="Platte tekst inspringen Char"/>
    <w:basedOn w:val="Standaardalinea-lettertype"/>
    <w:link w:val="Plattetekstinspringen"/>
    <w:uiPriority w:val="99"/>
    <w:semiHidden/>
    <w:rsid w:val="00643C5A"/>
    <w:rPr>
      <w:rFonts w:ascii="Calibri" w:hAnsi="Calibri" w:cs="Calibri"/>
    </w:rPr>
  </w:style>
  <w:style w:type="paragraph" w:styleId="Plattetekstinspringen2">
    <w:name w:val="Body Text Indent 2"/>
    <w:basedOn w:val="Standaard"/>
    <w:link w:val="Plattetekstinspringen2Char"/>
    <w:uiPriority w:val="99"/>
    <w:semiHidden/>
    <w:unhideWhenUsed/>
    <w:rsid w:val="00643C5A"/>
    <w:pPr>
      <w:spacing w:after="120" w:line="480" w:lineRule="auto"/>
      <w:ind w:left="360"/>
    </w:pPr>
  </w:style>
  <w:style w:type="character" w:customStyle="1" w:styleId="Plattetekstinspringen2Char">
    <w:name w:val="Platte tekst inspringen 2 Char"/>
    <w:basedOn w:val="Standaardalinea-lettertype"/>
    <w:link w:val="Plattetekstinspringen2"/>
    <w:uiPriority w:val="99"/>
    <w:semiHidden/>
    <w:rsid w:val="00643C5A"/>
    <w:rPr>
      <w:rFonts w:ascii="Calibri" w:hAnsi="Calibri" w:cs="Calibri"/>
    </w:rPr>
  </w:style>
  <w:style w:type="paragraph" w:styleId="Platteteksteersteinspringing">
    <w:name w:val="Body Text First Indent"/>
    <w:basedOn w:val="Plattetekst"/>
    <w:link w:val="PlatteteksteersteinspringingChar"/>
    <w:uiPriority w:val="99"/>
    <w:semiHidden/>
    <w:unhideWhenUsed/>
    <w:rsid w:val="00643C5A"/>
    <w:pPr>
      <w:spacing w:after="0"/>
      <w:ind w:firstLine="360"/>
    </w:pPr>
  </w:style>
  <w:style w:type="character" w:customStyle="1" w:styleId="PlatteteksteersteinspringingChar">
    <w:name w:val="Platte tekst eerste inspringing Char"/>
    <w:basedOn w:val="PlattetekstChar"/>
    <w:link w:val="Platteteksteersteinspringing"/>
    <w:uiPriority w:val="99"/>
    <w:semiHidden/>
    <w:rsid w:val="00643C5A"/>
    <w:rPr>
      <w:rFonts w:ascii="Calibri" w:hAnsi="Calibri" w:cs="Calibri"/>
    </w:rPr>
  </w:style>
  <w:style w:type="paragraph" w:styleId="Platteteksteersteinspringing2">
    <w:name w:val="Body Text First Indent 2"/>
    <w:basedOn w:val="Plattetekstinspringen"/>
    <w:link w:val="Platteteksteersteinspringing2Char"/>
    <w:uiPriority w:val="99"/>
    <w:semiHidden/>
    <w:unhideWhenUsed/>
    <w:rsid w:val="00643C5A"/>
    <w:pPr>
      <w:spacing w:after="0"/>
      <w:ind w:firstLine="360"/>
    </w:pPr>
  </w:style>
  <w:style w:type="character" w:customStyle="1" w:styleId="Platteteksteersteinspringing2Char">
    <w:name w:val="Platte tekst eerste inspringing 2 Char"/>
    <w:basedOn w:val="PlattetekstinspringenChar"/>
    <w:link w:val="Platteteksteersteinspringing2"/>
    <w:uiPriority w:val="99"/>
    <w:semiHidden/>
    <w:rsid w:val="00643C5A"/>
    <w:rPr>
      <w:rFonts w:ascii="Calibri" w:hAnsi="Calibri" w:cs="Calibri"/>
    </w:rPr>
  </w:style>
  <w:style w:type="paragraph" w:styleId="Standaardinspringing">
    <w:name w:val="Normal Indent"/>
    <w:basedOn w:val="Standaard"/>
    <w:uiPriority w:val="99"/>
    <w:semiHidden/>
    <w:unhideWhenUsed/>
    <w:rsid w:val="00643C5A"/>
    <w:pPr>
      <w:ind w:left="720"/>
    </w:pPr>
  </w:style>
  <w:style w:type="paragraph" w:styleId="Notitiekop">
    <w:name w:val="Note Heading"/>
    <w:basedOn w:val="Standaard"/>
    <w:next w:val="Standaard"/>
    <w:link w:val="NotitiekopChar"/>
    <w:uiPriority w:val="99"/>
    <w:semiHidden/>
    <w:unhideWhenUsed/>
    <w:rsid w:val="00643C5A"/>
  </w:style>
  <w:style w:type="character" w:customStyle="1" w:styleId="NotitiekopChar">
    <w:name w:val="Notitiekop Char"/>
    <w:basedOn w:val="Standaardalinea-lettertype"/>
    <w:link w:val="Notitiekop"/>
    <w:uiPriority w:val="99"/>
    <w:semiHidden/>
    <w:rsid w:val="00643C5A"/>
    <w:rPr>
      <w:rFonts w:ascii="Calibri" w:hAnsi="Calibri" w:cs="Calibri"/>
    </w:rPr>
  </w:style>
  <w:style w:type="table" w:styleId="Eigentijdsetabel">
    <w:name w:val="Table Contemporary"/>
    <w:basedOn w:val="Standaardtabel"/>
    <w:uiPriority w:val="99"/>
    <w:semiHidden/>
    <w:unhideWhenUsed/>
    <w:rsid w:val="00643C5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Lichtelijst">
    <w:name w:val="Light List"/>
    <w:basedOn w:val="Standaardtabel"/>
    <w:uiPriority w:val="61"/>
    <w:semiHidden/>
    <w:unhideWhenUsed/>
    <w:rsid w:val="00643C5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semiHidden/>
    <w:unhideWhenUsed/>
    <w:rsid w:val="00643C5A"/>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chtelijst-accent2">
    <w:name w:val="Light List Accent 2"/>
    <w:basedOn w:val="Standaardtabel"/>
    <w:uiPriority w:val="61"/>
    <w:semiHidden/>
    <w:unhideWhenUsed/>
    <w:rsid w:val="00643C5A"/>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chtelijst-accent3">
    <w:name w:val="Light List Accent 3"/>
    <w:basedOn w:val="Standaardtabel"/>
    <w:uiPriority w:val="61"/>
    <w:semiHidden/>
    <w:unhideWhenUsed/>
    <w:rsid w:val="00643C5A"/>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chtelijst-accent4">
    <w:name w:val="Light List Accent 4"/>
    <w:basedOn w:val="Standaardtabel"/>
    <w:uiPriority w:val="61"/>
    <w:semiHidden/>
    <w:unhideWhenUsed/>
    <w:rsid w:val="00643C5A"/>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chtelijst-accent5">
    <w:name w:val="Light List Accent 5"/>
    <w:basedOn w:val="Standaardtabel"/>
    <w:uiPriority w:val="61"/>
    <w:semiHidden/>
    <w:unhideWhenUsed/>
    <w:rsid w:val="00643C5A"/>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chtelijst-accent6">
    <w:name w:val="Light List Accent 6"/>
    <w:basedOn w:val="Standaardtabel"/>
    <w:uiPriority w:val="61"/>
    <w:semiHidden/>
    <w:unhideWhenUsed/>
    <w:rsid w:val="00643C5A"/>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chtearcering">
    <w:name w:val="Light Shading"/>
    <w:basedOn w:val="Standaardtabel"/>
    <w:uiPriority w:val="60"/>
    <w:semiHidden/>
    <w:unhideWhenUsed/>
    <w:rsid w:val="00643C5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semiHidden/>
    <w:unhideWhenUsed/>
    <w:rsid w:val="00643C5A"/>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chtearcering-accent2">
    <w:name w:val="Light Shading Accent 2"/>
    <w:basedOn w:val="Standaardtabel"/>
    <w:uiPriority w:val="60"/>
    <w:semiHidden/>
    <w:unhideWhenUsed/>
    <w:rsid w:val="00643C5A"/>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chtearcering-accent3">
    <w:name w:val="Light Shading Accent 3"/>
    <w:basedOn w:val="Standaardtabel"/>
    <w:uiPriority w:val="60"/>
    <w:semiHidden/>
    <w:unhideWhenUsed/>
    <w:rsid w:val="00643C5A"/>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chtearcering-accent4">
    <w:name w:val="Light Shading Accent 4"/>
    <w:basedOn w:val="Standaardtabel"/>
    <w:uiPriority w:val="60"/>
    <w:semiHidden/>
    <w:unhideWhenUsed/>
    <w:rsid w:val="00643C5A"/>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chtearcering-accent5">
    <w:name w:val="Light Shading Accent 5"/>
    <w:basedOn w:val="Standaardtabel"/>
    <w:uiPriority w:val="60"/>
    <w:semiHidden/>
    <w:unhideWhenUsed/>
    <w:rsid w:val="00643C5A"/>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chtearcering-accent6">
    <w:name w:val="Light Shading Accent 6"/>
    <w:basedOn w:val="Standaardtabel"/>
    <w:uiPriority w:val="60"/>
    <w:semiHidden/>
    <w:unhideWhenUsed/>
    <w:rsid w:val="00643C5A"/>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Lichtraster">
    <w:name w:val="Light Grid"/>
    <w:basedOn w:val="Standaardtabel"/>
    <w:uiPriority w:val="62"/>
    <w:semiHidden/>
    <w:unhideWhenUsed/>
    <w:rsid w:val="00643C5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643C5A"/>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chtraster-accent2">
    <w:name w:val="Light Grid Accent 2"/>
    <w:basedOn w:val="Standaardtabel"/>
    <w:uiPriority w:val="62"/>
    <w:semiHidden/>
    <w:unhideWhenUsed/>
    <w:rsid w:val="00643C5A"/>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chtraster-accent3">
    <w:name w:val="Light Grid Accent 3"/>
    <w:basedOn w:val="Standaardtabel"/>
    <w:uiPriority w:val="62"/>
    <w:semiHidden/>
    <w:unhideWhenUsed/>
    <w:rsid w:val="00643C5A"/>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chtraster-accent4">
    <w:name w:val="Light Grid Accent 4"/>
    <w:basedOn w:val="Standaardtabel"/>
    <w:uiPriority w:val="62"/>
    <w:semiHidden/>
    <w:unhideWhenUsed/>
    <w:rsid w:val="00643C5A"/>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chtraster-accent5">
    <w:name w:val="Light Grid Accent 5"/>
    <w:basedOn w:val="Standaardtabel"/>
    <w:uiPriority w:val="62"/>
    <w:semiHidden/>
    <w:unhideWhenUsed/>
    <w:rsid w:val="00643C5A"/>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chtraster-accent6">
    <w:name w:val="Light Grid Accent 6"/>
    <w:basedOn w:val="Standaardtabel"/>
    <w:uiPriority w:val="62"/>
    <w:semiHidden/>
    <w:unhideWhenUsed/>
    <w:rsid w:val="00643C5A"/>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Donkerelijst">
    <w:name w:val="Dark List"/>
    <w:basedOn w:val="Standaardtabel"/>
    <w:uiPriority w:val="70"/>
    <w:semiHidden/>
    <w:unhideWhenUsed/>
    <w:rsid w:val="00643C5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semiHidden/>
    <w:unhideWhenUsed/>
    <w:rsid w:val="00643C5A"/>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onkerelijst-accent2">
    <w:name w:val="Dark List Accent 2"/>
    <w:basedOn w:val="Standaardtabel"/>
    <w:uiPriority w:val="70"/>
    <w:semiHidden/>
    <w:unhideWhenUsed/>
    <w:rsid w:val="00643C5A"/>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onkerelijst-accent3">
    <w:name w:val="Dark List Accent 3"/>
    <w:basedOn w:val="Standaardtabel"/>
    <w:uiPriority w:val="70"/>
    <w:semiHidden/>
    <w:unhideWhenUsed/>
    <w:rsid w:val="00643C5A"/>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onkerelijst-accent4">
    <w:name w:val="Dark List Accent 4"/>
    <w:basedOn w:val="Standaardtabel"/>
    <w:uiPriority w:val="70"/>
    <w:semiHidden/>
    <w:unhideWhenUsed/>
    <w:rsid w:val="00643C5A"/>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onkerelijst-accent5">
    <w:name w:val="Dark List Accent 5"/>
    <w:basedOn w:val="Standaardtabel"/>
    <w:uiPriority w:val="70"/>
    <w:semiHidden/>
    <w:unhideWhenUsed/>
    <w:rsid w:val="00643C5A"/>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onkerelijst-accent6">
    <w:name w:val="Dark List Accent 6"/>
    <w:basedOn w:val="Standaardtabel"/>
    <w:uiPriority w:val="70"/>
    <w:rsid w:val="00643C5A"/>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Lijsttabel1licht">
    <w:name w:val="List Table 1 Light"/>
    <w:basedOn w:val="Standaardtabel"/>
    <w:uiPriority w:val="46"/>
    <w:rsid w:val="00643C5A"/>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1licht-Accent1">
    <w:name w:val="List Table 1 Light Accent 1"/>
    <w:basedOn w:val="Standaardtabel"/>
    <w:uiPriority w:val="46"/>
    <w:rsid w:val="00643C5A"/>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jsttabel1licht-Accent2">
    <w:name w:val="List Table 1 Light Accent 2"/>
    <w:basedOn w:val="Standaardtabel"/>
    <w:uiPriority w:val="46"/>
    <w:rsid w:val="00643C5A"/>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jsttabel1licht-Accent3">
    <w:name w:val="List Table 1 Light Accent 3"/>
    <w:basedOn w:val="Standaardtabel"/>
    <w:uiPriority w:val="46"/>
    <w:rsid w:val="00643C5A"/>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jsttabel1licht-Accent4">
    <w:name w:val="List Table 1 Light Accent 4"/>
    <w:basedOn w:val="Standaardtabel"/>
    <w:uiPriority w:val="46"/>
    <w:rsid w:val="00643C5A"/>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jsttabel1licht-Accent5">
    <w:name w:val="List Table 1 Light Accent 5"/>
    <w:basedOn w:val="Standaardtabel"/>
    <w:uiPriority w:val="46"/>
    <w:rsid w:val="00643C5A"/>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jsttabel1licht-Accent6">
    <w:name w:val="List Table 1 Light Accent 6"/>
    <w:basedOn w:val="Standaardtabel"/>
    <w:uiPriority w:val="46"/>
    <w:rsid w:val="00643C5A"/>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jsttabel2">
    <w:name w:val="List Table 2"/>
    <w:basedOn w:val="Standaardtabel"/>
    <w:uiPriority w:val="47"/>
    <w:rsid w:val="00643C5A"/>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2-Accent1">
    <w:name w:val="List Table 2 Accent 1"/>
    <w:basedOn w:val="Standaardtabel"/>
    <w:uiPriority w:val="47"/>
    <w:rsid w:val="00643C5A"/>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jsttabel2-Accent2">
    <w:name w:val="List Table 2 Accent 2"/>
    <w:basedOn w:val="Standaardtabel"/>
    <w:uiPriority w:val="47"/>
    <w:rsid w:val="00643C5A"/>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jsttabel2-Accent3">
    <w:name w:val="List Table 2 Accent 3"/>
    <w:basedOn w:val="Standaardtabel"/>
    <w:uiPriority w:val="47"/>
    <w:rsid w:val="00643C5A"/>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jsttabel2-Accent4">
    <w:name w:val="List Table 2 Accent 4"/>
    <w:basedOn w:val="Standaardtabel"/>
    <w:uiPriority w:val="47"/>
    <w:rsid w:val="00643C5A"/>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jsttabel2-Accent5">
    <w:name w:val="List Table 2 Accent 5"/>
    <w:basedOn w:val="Standaardtabel"/>
    <w:uiPriority w:val="47"/>
    <w:rsid w:val="00643C5A"/>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jsttabel2-Accent6">
    <w:name w:val="List Table 2 Accent 6"/>
    <w:basedOn w:val="Standaardtabel"/>
    <w:uiPriority w:val="47"/>
    <w:rsid w:val="00643C5A"/>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jsttabel3">
    <w:name w:val="List Table 3"/>
    <w:basedOn w:val="Standaardtabel"/>
    <w:uiPriority w:val="48"/>
    <w:rsid w:val="00643C5A"/>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jsttabel3-Accent1">
    <w:name w:val="List Table 3 Accent 1"/>
    <w:basedOn w:val="Standaardtabel"/>
    <w:uiPriority w:val="48"/>
    <w:rsid w:val="00643C5A"/>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jsttabel3-Accent2">
    <w:name w:val="List Table 3 Accent 2"/>
    <w:basedOn w:val="Standaardtabel"/>
    <w:uiPriority w:val="48"/>
    <w:rsid w:val="00643C5A"/>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jsttabel3-Accent3">
    <w:name w:val="List Table 3 Accent 3"/>
    <w:basedOn w:val="Standaardtabel"/>
    <w:uiPriority w:val="48"/>
    <w:rsid w:val="00643C5A"/>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jsttabel3-Accent4">
    <w:name w:val="List Table 3 Accent 4"/>
    <w:basedOn w:val="Standaardtabel"/>
    <w:uiPriority w:val="48"/>
    <w:rsid w:val="00643C5A"/>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jsttabel3-Accent5">
    <w:name w:val="List Table 3 Accent 5"/>
    <w:basedOn w:val="Standaardtabel"/>
    <w:uiPriority w:val="48"/>
    <w:rsid w:val="00643C5A"/>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jsttabel3-Accent6">
    <w:name w:val="List Table 3 Accent 6"/>
    <w:basedOn w:val="Standaardtabel"/>
    <w:uiPriority w:val="48"/>
    <w:rsid w:val="00643C5A"/>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jsttabel4">
    <w:name w:val="List Table 4"/>
    <w:basedOn w:val="Standaardtabel"/>
    <w:uiPriority w:val="49"/>
    <w:rsid w:val="00643C5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4-Accent1">
    <w:name w:val="List Table 4 Accent 1"/>
    <w:basedOn w:val="Standaardtabel"/>
    <w:uiPriority w:val="49"/>
    <w:rsid w:val="00643C5A"/>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jsttabel4-Accent2">
    <w:name w:val="List Table 4 Accent 2"/>
    <w:basedOn w:val="Standaardtabel"/>
    <w:uiPriority w:val="49"/>
    <w:rsid w:val="00643C5A"/>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jsttabel4-Accent3">
    <w:name w:val="List Table 4 Accent 3"/>
    <w:basedOn w:val="Standaardtabel"/>
    <w:uiPriority w:val="49"/>
    <w:rsid w:val="00643C5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jsttabel4-Accent4">
    <w:name w:val="List Table 4 Accent 4"/>
    <w:basedOn w:val="Standaardtabel"/>
    <w:uiPriority w:val="49"/>
    <w:rsid w:val="00643C5A"/>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jsttabel4-Accent5">
    <w:name w:val="List Table 4 Accent 5"/>
    <w:basedOn w:val="Standaardtabel"/>
    <w:uiPriority w:val="49"/>
    <w:rsid w:val="00643C5A"/>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jsttabel4-Accent6">
    <w:name w:val="List Table 4 Accent 6"/>
    <w:basedOn w:val="Standaardtabel"/>
    <w:uiPriority w:val="49"/>
    <w:rsid w:val="00643C5A"/>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jsttabel5donker">
    <w:name w:val="List Table 5 Dark"/>
    <w:basedOn w:val="Standaardtabel"/>
    <w:uiPriority w:val="50"/>
    <w:rsid w:val="00643C5A"/>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1">
    <w:name w:val="List Table 5 Dark Accent 1"/>
    <w:basedOn w:val="Standaardtabel"/>
    <w:uiPriority w:val="50"/>
    <w:rsid w:val="00643C5A"/>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2">
    <w:name w:val="List Table 5 Dark Accent 2"/>
    <w:basedOn w:val="Standaardtabel"/>
    <w:uiPriority w:val="50"/>
    <w:rsid w:val="00643C5A"/>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3">
    <w:name w:val="List Table 5 Dark Accent 3"/>
    <w:basedOn w:val="Standaardtabel"/>
    <w:uiPriority w:val="50"/>
    <w:rsid w:val="00643C5A"/>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4">
    <w:name w:val="List Table 5 Dark Accent 4"/>
    <w:basedOn w:val="Standaardtabel"/>
    <w:uiPriority w:val="50"/>
    <w:rsid w:val="00643C5A"/>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5">
    <w:name w:val="List Table 5 Dark Accent 5"/>
    <w:basedOn w:val="Standaardtabel"/>
    <w:uiPriority w:val="50"/>
    <w:rsid w:val="00643C5A"/>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6">
    <w:name w:val="List Table 5 Dark Accent 6"/>
    <w:basedOn w:val="Standaardtabel"/>
    <w:uiPriority w:val="50"/>
    <w:rsid w:val="00643C5A"/>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6kleurrijk">
    <w:name w:val="List Table 6 Colorful"/>
    <w:basedOn w:val="Standaardtabel"/>
    <w:uiPriority w:val="51"/>
    <w:rsid w:val="00643C5A"/>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6kleurrijk-Accent1">
    <w:name w:val="List Table 6 Colorful Accent 1"/>
    <w:basedOn w:val="Standaardtabel"/>
    <w:uiPriority w:val="51"/>
    <w:rsid w:val="00643C5A"/>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jsttabel6kleurrijk-Accent2">
    <w:name w:val="List Table 6 Colorful Accent 2"/>
    <w:basedOn w:val="Standaardtabel"/>
    <w:uiPriority w:val="51"/>
    <w:rsid w:val="00643C5A"/>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jsttabel6kleurrijk-Accent3">
    <w:name w:val="List Table 6 Colorful Accent 3"/>
    <w:basedOn w:val="Standaardtabel"/>
    <w:uiPriority w:val="51"/>
    <w:rsid w:val="00643C5A"/>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jsttabel6kleurrijk-Accent4">
    <w:name w:val="List Table 6 Colorful Accent 4"/>
    <w:basedOn w:val="Standaardtabel"/>
    <w:uiPriority w:val="51"/>
    <w:rsid w:val="00643C5A"/>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jsttabel6kleurrijk-Accent5">
    <w:name w:val="List Table 6 Colorful Accent 5"/>
    <w:basedOn w:val="Standaardtabel"/>
    <w:uiPriority w:val="51"/>
    <w:rsid w:val="00643C5A"/>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jsttabel6kleurrijk-Accent6">
    <w:name w:val="List Table 6 Colorful Accent 6"/>
    <w:basedOn w:val="Standaardtabel"/>
    <w:uiPriority w:val="51"/>
    <w:rsid w:val="00643C5A"/>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jsttabel7kleurrijk">
    <w:name w:val="List Table 7 Colorful"/>
    <w:basedOn w:val="Standaardtabel"/>
    <w:uiPriority w:val="52"/>
    <w:rsid w:val="00643C5A"/>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1">
    <w:name w:val="List Table 7 Colorful Accent 1"/>
    <w:basedOn w:val="Standaardtabel"/>
    <w:uiPriority w:val="52"/>
    <w:rsid w:val="00643C5A"/>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2">
    <w:name w:val="List Table 7 Colorful Accent 2"/>
    <w:basedOn w:val="Standaardtabel"/>
    <w:uiPriority w:val="52"/>
    <w:rsid w:val="00643C5A"/>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3">
    <w:name w:val="List Table 7 Colorful Accent 3"/>
    <w:basedOn w:val="Standaardtabel"/>
    <w:uiPriority w:val="52"/>
    <w:rsid w:val="00643C5A"/>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4">
    <w:name w:val="List Table 7 Colorful Accent 4"/>
    <w:basedOn w:val="Standaardtabel"/>
    <w:uiPriority w:val="52"/>
    <w:rsid w:val="00643C5A"/>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5">
    <w:name w:val="List Table 7 Colorful Accent 5"/>
    <w:basedOn w:val="Standaardtabel"/>
    <w:uiPriority w:val="52"/>
    <w:rsid w:val="00643C5A"/>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6">
    <w:name w:val="List Table 7 Colorful Accent 6"/>
    <w:basedOn w:val="Standaardtabel"/>
    <w:uiPriority w:val="52"/>
    <w:rsid w:val="00643C5A"/>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E-mailhandtekening">
    <w:name w:val="E-mail Signature"/>
    <w:basedOn w:val="Standaard"/>
    <w:link w:val="E-mailhandtekeningChar"/>
    <w:uiPriority w:val="99"/>
    <w:semiHidden/>
    <w:unhideWhenUsed/>
    <w:rsid w:val="00643C5A"/>
  </w:style>
  <w:style w:type="character" w:customStyle="1" w:styleId="E-mailhandtekeningChar">
    <w:name w:val="E-mailhandtekening Char"/>
    <w:basedOn w:val="Standaardalinea-lettertype"/>
    <w:link w:val="E-mailhandtekening"/>
    <w:uiPriority w:val="99"/>
    <w:semiHidden/>
    <w:rsid w:val="00643C5A"/>
    <w:rPr>
      <w:rFonts w:ascii="Calibri" w:hAnsi="Calibri" w:cs="Calibri"/>
    </w:rPr>
  </w:style>
  <w:style w:type="paragraph" w:styleId="Aanhef">
    <w:name w:val="Salutation"/>
    <w:basedOn w:val="Standaard"/>
    <w:next w:val="Standaard"/>
    <w:link w:val="AanhefChar"/>
    <w:uiPriority w:val="99"/>
    <w:semiHidden/>
    <w:unhideWhenUsed/>
    <w:rsid w:val="00643C5A"/>
  </w:style>
  <w:style w:type="character" w:customStyle="1" w:styleId="AanhefChar">
    <w:name w:val="Aanhef Char"/>
    <w:basedOn w:val="Standaardalinea-lettertype"/>
    <w:link w:val="Aanhef"/>
    <w:uiPriority w:val="99"/>
    <w:semiHidden/>
    <w:rsid w:val="00643C5A"/>
    <w:rPr>
      <w:rFonts w:ascii="Calibri" w:hAnsi="Calibri" w:cs="Calibri"/>
    </w:rPr>
  </w:style>
  <w:style w:type="table" w:styleId="Tabelkolommen1">
    <w:name w:val="Table Columns 1"/>
    <w:basedOn w:val="Standaardtabel"/>
    <w:uiPriority w:val="99"/>
    <w:semiHidden/>
    <w:unhideWhenUsed/>
    <w:rsid w:val="00643C5A"/>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uiPriority w:val="99"/>
    <w:semiHidden/>
    <w:unhideWhenUsed/>
    <w:rsid w:val="00643C5A"/>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uiPriority w:val="99"/>
    <w:semiHidden/>
    <w:unhideWhenUsed/>
    <w:rsid w:val="00643C5A"/>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uiPriority w:val="99"/>
    <w:semiHidden/>
    <w:unhideWhenUsed/>
    <w:rsid w:val="00643C5A"/>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uiPriority w:val="99"/>
    <w:semiHidden/>
    <w:unhideWhenUsed/>
    <w:rsid w:val="00643C5A"/>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Handtekening">
    <w:name w:val="Signature"/>
    <w:basedOn w:val="Standaard"/>
    <w:link w:val="HandtekeningChar"/>
    <w:uiPriority w:val="99"/>
    <w:semiHidden/>
    <w:unhideWhenUsed/>
    <w:rsid w:val="00643C5A"/>
    <w:pPr>
      <w:ind w:left="4320"/>
    </w:pPr>
  </w:style>
  <w:style w:type="character" w:customStyle="1" w:styleId="HandtekeningChar">
    <w:name w:val="Handtekening Char"/>
    <w:basedOn w:val="Standaardalinea-lettertype"/>
    <w:link w:val="Handtekening"/>
    <w:uiPriority w:val="99"/>
    <w:semiHidden/>
    <w:rsid w:val="00643C5A"/>
    <w:rPr>
      <w:rFonts w:ascii="Calibri" w:hAnsi="Calibri" w:cs="Calibri"/>
    </w:rPr>
  </w:style>
  <w:style w:type="table" w:styleId="Eenvoudigetabel1">
    <w:name w:val="Table Simple 1"/>
    <w:basedOn w:val="Standaardtabel"/>
    <w:uiPriority w:val="99"/>
    <w:semiHidden/>
    <w:unhideWhenUsed/>
    <w:rsid w:val="00643C5A"/>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uiPriority w:val="99"/>
    <w:semiHidden/>
    <w:unhideWhenUsed/>
    <w:rsid w:val="00643C5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uiPriority w:val="99"/>
    <w:semiHidden/>
    <w:unhideWhenUsed/>
    <w:rsid w:val="00643C5A"/>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uiPriority w:val="99"/>
    <w:semiHidden/>
    <w:unhideWhenUsed/>
    <w:rsid w:val="00643C5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uiPriority w:val="99"/>
    <w:rsid w:val="00643C5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Index1">
    <w:name w:val="index 1"/>
    <w:basedOn w:val="Standaard"/>
    <w:next w:val="Standaard"/>
    <w:autoRedefine/>
    <w:uiPriority w:val="99"/>
    <w:semiHidden/>
    <w:unhideWhenUsed/>
    <w:rsid w:val="00643C5A"/>
    <w:pPr>
      <w:ind w:left="220" w:hanging="220"/>
    </w:pPr>
  </w:style>
  <w:style w:type="paragraph" w:styleId="Index2">
    <w:name w:val="index 2"/>
    <w:basedOn w:val="Standaard"/>
    <w:next w:val="Standaard"/>
    <w:autoRedefine/>
    <w:uiPriority w:val="99"/>
    <w:semiHidden/>
    <w:unhideWhenUsed/>
    <w:rsid w:val="00643C5A"/>
    <w:pPr>
      <w:ind w:left="440" w:hanging="220"/>
    </w:pPr>
  </w:style>
  <w:style w:type="paragraph" w:styleId="Index3">
    <w:name w:val="index 3"/>
    <w:basedOn w:val="Standaard"/>
    <w:next w:val="Standaard"/>
    <w:autoRedefine/>
    <w:uiPriority w:val="99"/>
    <w:semiHidden/>
    <w:unhideWhenUsed/>
    <w:rsid w:val="00643C5A"/>
    <w:pPr>
      <w:ind w:left="660" w:hanging="220"/>
    </w:pPr>
  </w:style>
  <w:style w:type="paragraph" w:styleId="Index4">
    <w:name w:val="index 4"/>
    <w:basedOn w:val="Standaard"/>
    <w:next w:val="Standaard"/>
    <w:autoRedefine/>
    <w:uiPriority w:val="99"/>
    <w:semiHidden/>
    <w:unhideWhenUsed/>
    <w:rsid w:val="00643C5A"/>
    <w:pPr>
      <w:ind w:left="880" w:hanging="220"/>
    </w:pPr>
  </w:style>
  <w:style w:type="paragraph" w:styleId="Index5">
    <w:name w:val="index 5"/>
    <w:basedOn w:val="Standaard"/>
    <w:next w:val="Standaard"/>
    <w:autoRedefine/>
    <w:uiPriority w:val="99"/>
    <w:semiHidden/>
    <w:unhideWhenUsed/>
    <w:rsid w:val="00643C5A"/>
    <w:pPr>
      <w:ind w:left="1100" w:hanging="220"/>
    </w:pPr>
  </w:style>
  <w:style w:type="paragraph" w:styleId="Index6">
    <w:name w:val="index 6"/>
    <w:basedOn w:val="Standaard"/>
    <w:next w:val="Standaard"/>
    <w:autoRedefine/>
    <w:uiPriority w:val="99"/>
    <w:semiHidden/>
    <w:unhideWhenUsed/>
    <w:rsid w:val="00643C5A"/>
    <w:pPr>
      <w:ind w:left="1320" w:hanging="220"/>
    </w:pPr>
  </w:style>
  <w:style w:type="paragraph" w:styleId="Index7">
    <w:name w:val="index 7"/>
    <w:basedOn w:val="Standaard"/>
    <w:next w:val="Standaard"/>
    <w:autoRedefine/>
    <w:uiPriority w:val="99"/>
    <w:semiHidden/>
    <w:unhideWhenUsed/>
    <w:rsid w:val="00643C5A"/>
    <w:pPr>
      <w:ind w:left="1540" w:hanging="220"/>
    </w:pPr>
  </w:style>
  <w:style w:type="paragraph" w:styleId="Index8">
    <w:name w:val="index 8"/>
    <w:basedOn w:val="Standaard"/>
    <w:next w:val="Standaard"/>
    <w:autoRedefine/>
    <w:uiPriority w:val="99"/>
    <w:semiHidden/>
    <w:unhideWhenUsed/>
    <w:rsid w:val="00643C5A"/>
    <w:pPr>
      <w:ind w:left="1760" w:hanging="220"/>
    </w:pPr>
  </w:style>
  <w:style w:type="paragraph" w:styleId="Index9">
    <w:name w:val="index 9"/>
    <w:basedOn w:val="Standaard"/>
    <w:next w:val="Standaard"/>
    <w:autoRedefine/>
    <w:uiPriority w:val="99"/>
    <w:semiHidden/>
    <w:unhideWhenUsed/>
    <w:rsid w:val="00643C5A"/>
    <w:pPr>
      <w:ind w:left="1980" w:hanging="220"/>
    </w:pPr>
  </w:style>
  <w:style w:type="paragraph" w:styleId="Indexkop">
    <w:name w:val="index heading"/>
    <w:basedOn w:val="Standaard"/>
    <w:next w:val="Index1"/>
    <w:uiPriority w:val="99"/>
    <w:semiHidden/>
    <w:unhideWhenUsed/>
    <w:rsid w:val="00643C5A"/>
    <w:rPr>
      <w:rFonts w:ascii="Calibri Light" w:eastAsiaTheme="majorEastAsia" w:hAnsi="Calibri Light" w:cs="Calibri Light"/>
      <w:b/>
      <w:bCs/>
    </w:rPr>
  </w:style>
  <w:style w:type="paragraph" w:styleId="Afsluiting">
    <w:name w:val="Closing"/>
    <w:basedOn w:val="Standaard"/>
    <w:link w:val="AfsluitingChar"/>
    <w:uiPriority w:val="99"/>
    <w:semiHidden/>
    <w:unhideWhenUsed/>
    <w:rsid w:val="00643C5A"/>
    <w:pPr>
      <w:ind w:left="4320"/>
    </w:pPr>
  </w:style>
  <w:style w:type="character" w:customStyle="1" w:styleId="AfsluitingChar">
    <w:name w:val="Afsluiting Char"/>
    <w:basedOn w:val="Standaardalinea-lettertype"/>
    <w:link w:val="Afsluiting"/>
    <w:uiPriority w:val="99"/>
    <w:semiHidden/>
    <w:rsid w:val="00643C5A"/>
    <w:rPr>
      <w:rFonts w:ascii="Calibri" w:hAnsi="Calibri" w:cs="Calibri"/>
    </w:rPr>
  </w:style>
  <w:style w:type="table" w:styleId="Tabelraster">
    <w:name w:val="Table Grid"/>
    <w:basedOn w:val="Standaardtabel"/>
    <w:uiPriority w:val="39"/>
    <w:rsid w:val="00643C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uiPriority w:val="99"/>
    <w:semiHidden/>
    <w:unhideWhenUsed/>
    <w:rsid w:val="00643C5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uiPriority w:val="99"/>
    <w:semiHidden/>
    <w:unhideWhenUsed/>
    <w:rsid w:val="00643C5A"/>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uiPriority w:val="99"/>
    <w:semiHidden/>
    <w:unhideWhenUsed/>
    <w:rsid w:val="00643C5A"/>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uiPriority w:val="99"/>
    <w:semiHidden/>
    <w:unhideWhenUsed/>
    <w:rsid w:val="00643C5A"/>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uiPriority w:val="99"/>
    <w:semiHidden/>
    <w:unhideWhenUsed/>
    <w:rsid w:val="00643C5A"/>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uiPriority w:val="99"/>
    <w:semiHidden/>
    <w:unhideWhenUsed/>
    <w:rsid w:val="00643C5A"/>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uiPriority w:val="99"/>
    <w:semiHidden/>
    <w:unhideWhenUsed/>
    <w:rsid w:val="00643C5A"/>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uiPriority w:val="99"/>
    <w:semiHidden/>
    <w:unhideWhenUsed/>
    <w:rsid w:val="00643C5A"/>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rasterlicht">
    <w:name w:val="Grid Table Light"/>
    <w:basedOn w:val="Standaardtabel"/>
    <w:uiPriority w:val="40"/>
    <w:rsid w:val="00643C5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Rastertabel1licht">
    <w:name w:val="Grid Table 1 Light"/>
    <w:basedOn w:val="Standaardtabel"/>
    <w:uiPriority w:val="46"/>
    <w:rsid w:val="00643C5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Rastertabel1licht-Accent1">
    <w:name w:val="Grid Table 1 Light Accent 1"/>
    <w:basedOn w:val="Standaardtabel"/>
    <w:uiPriority w:val="46"/>
    <w:rsid w:val="00643C5A"/>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Rastertabel1licht-Accent2">
    <w:name w:val="Grid Table 1 Light Accent 2"/>
    <w:basedOn w:val="Standaardtabel"/>
    <w:uiPriority w:val="46"/>
    <w:rsid w:val="00643C5A"/>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Rastertabel1licht-Accent3">
    <w:name w:val="Grid Table 1 Light Accent 3"/>
    <w:basedOn w:val="Standaardtabel"/>
    <w:uiPriority w:val="46"/>
    <w:rsid w:val="00643C5A"/>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Rastertabel1licht-Accent4">
    <w:name w:val="Grid Table 1 Light Accent 4"/>
    <w:basedOn w:val="Standaardtabel"/>
    <w:uiPriority w:val="46"/>
    <w:rsid w:val="00643C5A"/>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Rastertabel1licht-Accent5">
    <w:name w:val="Grid Table 1 Light Accent 5"/>
    <w:basedOn w:val="Standaardtabel"/>
    <w:uiPriority w:val="46"/>
    <w:rsid w:val="00643C5A"/>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Rastertabel1licht-Accent6">
    <w:name w:val="Grid Table 1 Light Accent 6"/>
    <w:basedOn w:val="Standaardtabel"/>
    <w:uiPriority w:val="46"/>
    <w:rsid w:val="00643C5A"/>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Rastertabel2">
    <w:name w:val="Grid Table 2"/>
    <w:basedOn w:val="Standaardtabel"/>
    <w:uiPriority w:val="47"/>
    <w:rsid w:val="00643C5A"/>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2-Accent1">
    <w:name w:val="Grid Table 2 Accent 1"/>
    <w:basedOn w:val="Standaardtabel"/>
    <w:uiPriority w:val="47"/>
    <w:rsid w:val="00643C5A"/>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Rastertabel2-Accent2">
    <w:name w:val="Grid Table 2 Accent 2"/>
    <w:basedOn w:val="Standaardtabel"/>
    <w:uiPriority w:val="47"/>
    <w:rsid w:val="00643C5A"/>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Rastertabel2-Accent3">
    <w:name w:val="Grid Table 2 Accent 3"/>
    <w:basedOn w:val="Standaardtabel"/>
    <w:uiPriority w:val="47"/>
    <w:rsid w:val="00643C5A"/>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Rastertabel2-Accent4">
    <w:name w:val="Grid Table 2 Accent 4"/>
    <w:basedOn w:val="Standaardtabel"/>
    <w:uiPriority w:val="47"/>
    <w:rsid w:val="00643C5A"/>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Rastertabel2-Accent5">
    <w:name w:val="Grid Table 2 Accent 5"/>
    <w:basedOn w:val="Standaardtabel"/>
    <w:uiPriority w:val="47"/>
    <w:rsid w:val="00643C5A"/>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Rastertabel2-Accent6">
    <w:name w:val="Grid Table 2 Accent 6"/>
    <w:basedOn w:val="Standaardtabel"/>
    <w:uiPriority w:val="47"/>
    <w:rsid w:val="00643C5A"/>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Rastertabel3">
    <w:name w:val="Grid Table 3"/>
    <w:basedOn w:val="Standaardtabel"/>
    <w:uiPriority w:val="48"/>
    <w:rsid w:val="00643C5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Rastertabel3-Accent1">
    <w:name w:val="Grid Table 3 Accent 1"/>
    <w:basedOn w:val="Standaardtabel"/>
    <w:uiPriority w:val="48"/>
    <w:rsid w:val="00643C5A"/>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Rastertabel3-Accent2">
    <w:name w:val="Grid Table 3 Accent 2"/>
    <w:basedOn w:val="Standaardtabel"/>
    <w:uiPriority w:val="48"/>
    <w:rsid w:val="00643C5A"/>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Rastertabel3-Accent3">
    <w:name w:val="Grid Table 3 Accent 3"/>
    <w:basedOn w:val="Standaardtabel"/>
    <w:uiPriority w:val="48"/>
    <w:rsid w:val="00643C5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Rastertabel3-Accent4">
    <w:name w:val="Grid Table 3 Accent 4"/>
    <w:basedOn w:val="Standaardtabel"/>
    <w:uiPriority w:val="48"/>
    <w:rsid w:val="00643C5A"/>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Rastertabel3-Accent5">
    <w:name w:val="Grid Table 3 Accent 5"/>
    <w:basedOn w:val="Standaardtabel"/>
    <w:uiPriority w:val="48"/>
    <w:rsid w:val="00643C5A"/>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Rastertabel3-Accent6">
    <w:name w:val="Grid Table 3 Accent 6"/>
    <w:basedOn w:val="Standaardtabel"/>
    <w:uiPriority w:val="48"/>
    <w:rsid w:val="00643C5A"/>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Rastertabel4">
    <w:name w:val="Grid Table 4"/>
    <w:basedOn w:val="Standaardtabel"/>
    <w:uiPriority w:val="49"/>
    <w:rsid w:val="00643C5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4-Accent1">
    <w:name w:val="Grid Table 4 Accent 1"/>
    <w:basedOn w:val="Standaardtabel"/>
    <w:uiPriority w:val="49"/>
    <w:rsid w:val="00643C5A"/>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Rastertabel4-Accent2">
    <w:name w:val="Grid Table 4 Accent 2"/>
    <w:basedOn w:val="Standaardtabel"/>
    <w:uiPriority w:val="49"/>
    <w:rsid w:val="00643C5A"/>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Rastertabel4-Accent3">
    <w:name w:val="Grid Table 4 Accent 3"/>
    <w:basedOn w:val="Standaardtabel"/>
    <w:uiPriority w:val="49"/>
    <w:rsid w:val="00643C5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Rastertabel4-Accent4">
    <w:name w:val="Grid Table 4 Accent 4"/>
    <w:basedOn w:val="Standaardtabel"/>
    <w:uiPriority w:val="49"/>
    <w:rsid w:val="00643C5A"/>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Rastertabel4-Accent5">
    <w:name w:val="Grid Table 4 Accent 5"/>
    <w:basedOn w:val="Standaardtabel"/>
    <w:uiPriority w:val="49"/>
    <w:rsid w:val="00643C5A"/>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Rastertabel4-Accent6">
    <w:name w:val="Grid Table 4 Accent 6"/>
    <w:basedOn w:val="Standaardtabel"/>
    <w:uiPriority w:val="49"/>
    <w:rsid w:val="00643C5A"/>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Rastertabel5donker">
    <w:name w:val="Grid Table 5 Dark"/>
    <w:basedOn w:val="Standaardtabel"/>
    <w:uiPriority w:val="50"/>
    <w:rsid w:val="00643C5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Rastertabel5donker-Accent1">
    <w:name w:val="Grid Table 5 Dark Accent 1"/>
    <w:basedOn w:val="Standaardtabel"/>
    <w:uiPriority w:val="50"/>
    <w:rsid w:val="00643C5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Rastertabel5donker-Accent2">
    <w:name w:val="Grid Table 5 Dark Accent 2"/>
    <w:basedOn w:val="Standaardtabel"/>
    <w:uiPriority w:val="50"/>
    <w:rsid w:val="00643C5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Rastertabel5donker-Accent3">
    <w:name w:val="Grid Table 5 Dark Accent 3"/>
    <w:basedOn w:val="Standaardtabel"/>
    <w:uiPriority w:val="50"/>
    <w:rsid w:val="00643C5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Rastertabel5donker-Accent4">
    <w:name w:val="Grid Table 5 Dark Accent 4"/>
    <w:basedOn w:val="Standaardtabel"/>
    <w:uiPriority w:val="50"/>
    <w:rsid w:val="00643C5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Rastertabel5donker-Accent5">
    <w:name w:val="Grid Table 5 Dark Accent 5"/>
    <w:basedOn w:val="Standaardtabel"/>
    <w:uiPriority w:val="50"/>
    <w:rsid w:val="00643C5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Rastertabel5donker-Accent6">
    <w:name w:val="Grid Table 5 Dark Accent 6"/>
    <w:basedOn w:val="Standaardtabel"/>
    <w:uiPriority w:val="50"/>
    <w:rsid w:val="00643C5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Rastertabel6kleurrijk">
    <w:name w:val="Grid Table 6 Colorful"/>
    <w:basedOn w:val="Standaardtabel"/>
    <w:uiPriority w:val="51"/>
    <w:rsid w:val="00643C5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6kleurrijk-Accent1">
    <w:name w:val="Grid Table 6 Colorful Accent 1"/>
    <w:basedOn w:val="Standaardtabel"/>
    <w:uiPriority w:val="51"/>
    <w:rsid w:val="00643C5A"/>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Rastertabel6kleurrijk-Accent2">
    <w:name w:val="Grid Table 6 Colorful Accent 2"/>
    <w:basedOn w:val="Standaardtabel"/>
    <w:uiPriority w:val="51"/>
    <w:rsid w:val="00643C5A"/>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Rastertabel6kleurrijk-Accent3">
    <w:name w:val="Grid Table 6 Colorful Accent 3"/>
    <w:basedOn w:val="Standaardtabel"/>
    <w:uiPriority w:val="51"/>
    <w:rsid w:val="00643C5A"/>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Rastertabel6kleurrijk-Accent4">
    <w:name w:val="Grid Table 6 Colorful Accent 4"/>
    <w:basedOn w:val="Standaardtabel"/>
    <w:uiPriority w:val="51"/>
    <w:rsid w:val="00643C5A"/>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Rastertabel6kleurrijk-Accent5">
    <w:name w:val="Grid Table 6 Colorful Accent 5"/>
    <w:basedOn w:val="Standaardtabel"/>
    <w:uiPriority w:val="51"/>
    <w:rsid w:val="00643C5A"/>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Rastertabel6kleurrijk-Accent6">
    <w:name w:val="Grid Table 6 Colorful Accent 6"/>
    <w:basedOn w:val="Standaardtabel"/>
    <w:uiPriority w:val="51"/>
    <w:rsid w:val="00643C5A"/>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Rastertabel7kleurrijk">
    <w:name w:val="Grid Table 7 Colorful"/>
    <w:basedOn w:val="Standaardtabel"/>
    <w:uiPriority w:val="52"/>
    <w:rsid w:val="00643C5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Rastertabel7kleurrijk-Accent1">
    <w:name w:val="Grid Table 7 Colorful Accent 1"/>
    <w:basedOn w:val="Standaardtabel"/>
    <w:uiPriority w:val="52"/>
    <w:rsid w:val="00643C5A"/>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Rastertabel7kleurrijk-Accent2">
    <w:name w:val="Grid Table 7 Colorful Accent 2"/>
    <w:basedOn w:val="Standaardtabel"/>
    <w:uiPriority w:val="52"/>
    <w:rsid w:val="00643C5A"/>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Rastertabel7kleurrijk-Accent3">
    <w:name w:val="Grid Table 7 Colorful Accent 3"/>
    <w:basedOn w:val="Standaardtabel"/>
    <w:uiPriority w:val="52"/>
    <w:rsid w:val="00643C5A"/>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Rastertabel7kleurrijk-Accent4">
    <w:name w:val="Grid Table 7 Colorful Accent 4"/>
    <w:basedOn w:val="Standaardtabel"/>
    <w:uiPriority w:val="52"/>
    <w:rsid w:val="00643C5A"/>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Rastertabel7kleurrijk-Accent5">
    <w:name w:val="Grid Table 7 Colorful Accent 5"/>
    <w:basedOn w:val="Standaardtabel"/>
    <w:uiPriority w:val="52"/>
    <w:rsid w:val="00643C5A"/>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Rastertabel7kleurrijk-Accent6">
    <w:name w:val="Grid Table 7 Colorful Accent 6"/>
    <w:basedOn w:val="Standaardtabel"/>
    <w:uiPriority w:val="52"/>
    <w:rsid w:val="00643C5A"/>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Webtabel1">
    <w:name w:val="Table Web 1"/>
    <w:basedOn w:val="Standaardtabel"/>
    <w:uiPriority w:val="99"/>
    <w:semiHidden/>
    <w:unhideWhenUsed/>
    <w:rsid w:val="00643C5A"/>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uiPriority w:val="99"/>
    <w:semiHidden/>
    <w:unhideWhenUsed/>
    <w:rsid w:val="00643C5A"/>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iPriority w:val="99"/>
    <w:rsid w:val="00643C5A"/>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Voetnootmarkering">
    <w:name w:val="footnote reference"/>
    <w:basedOn w:val="Standaardalinea-lettertype"/>
    <w:uiPriority w:val="99"/>
    <w:semiHidden/>
    <w:unhideWhenUsed/>
    <w:rsid w:val="00643C5A"/>
    <w:rPr>
      <w:rFonts w:ascii="Calibri" w:hAnsi="Calibri" w:cs="Calibri"/>
      <w:vertAlign w:val="superscript"/>
    </w:rPr>
  </w:style>
  <w:style w:type="character" w:styleId="Regelnummer">
    <w:name w:val="line number"/>
    <w:basedOn w:val="Standaardalinea-lettertype"/>
    <w:uiPriority w:val="99"/>
    <w:semiHidden/>
    <w:unhideWhenUsed/>
    <w:rsid w:val="00643C5A"/>
    <w:rPr>
      <w:rFonts w:ascii="Calibri" w:hAnsi="Calibri" w:cs="Calibri"/>
    </w:rPr>
  </w:style>
  <w:style w:type="table" w:styleId="3D-effectenvoortabel1">
    <w:name w:val="Table 3D effects 1"/>
    <w:basedOn w:val="Standaardtabel"/>
    <w:uiPriority w:val="99"/>
    <w:semiHidden/>
    <w:unhideWhenUsed/>
    <w:rsid w:val="00643C5A"/>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uiPriority w:val="99"/>
    <w:semiHidden/>
    <w:unhideWhenUsed/>
    <w:rsid w:val="00643C5A"/>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uiPriority w:val="99"/>
    <w:semiHidden/>
    <w:unhideWhenUsed/>
    <w:rsid w:val="00643C5A"/>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uiPriority w:val="99"/>
    <w:semiHidden/>
    <w:unhideWhenUsed/>
    <w:rsid w:val="00643C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inanummer">
    <w:name w:val="page number"/>
    <w:basedOn w:val="Standaardalinea-lettertype"/>
    <w:uiPriority w:val="99"/>
    <w:semiHidden/>
    <w:unhideWhenUsed/>
    <w:rsid w:val="00643C5A"/>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cvan\AppData\Local\Microsoft\Office\16.0\DTS\nl-NL%7bE9B0DBD5-44EF-4898-9BB0-6026A742E9D3%7d\%7bA5F2480D-44C2-44F0-8266-123EBB689563%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D1201AAC-F507-48FC-8C85-90D0911F9C89}">
  <ds:schemaRefs>
    <ds:schemaRef ds:uri="http://schemas.openxmlformats.org/officeDocument/2006/bibliography"/>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{A5F2480D-44C2-44F0-8266-123EBB689563}tf02786999_win32</Template>
  <TotalTime>0</TotalTime>
  <Pages>1</Pages>
  <Words>378</Words>
  <Characters>2082</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2022-10-05T12:34:00Z</dcterms:created>
  <dcterms:modified xsi:type="dcterms:W3CDTF">2022-10-05T13:22:00Z</dcterms:modified>
</cp:coreProperties>
</file>